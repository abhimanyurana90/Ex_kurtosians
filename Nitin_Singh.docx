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471" w:rsidRPr="004902D9" w:rsidRDefault="00A62471" w:rsidP="008B4BB7">
      <w:pPr>
        <w:jc w:val="right"/>
        <w:rPr>
          <w:b/>
          <w:smallCaps/>
          <w:sz w:val="28"/>
          <w:szCs w:val="28"/>
        </w:rPr>
      </w:pPr>
    </w:p>
    <w:p w:rsidR="00DD7945" w:rsidRPr="007278AD" w:rsidRDefault="004A0534" w:rsidP="00C3274B">
      <w:pPr>
        <w:rPr>
          <w:b/>
          <w:smallCaps/>
          <w:sz w:val="28"/>
          <w:szCs w:val="28"/>
        </w:rPr>
      </w:pPr>
      <w:r w:rsidRPr="004902D9">
        <w:rPr>
          <w:b/>
          <w:smallCaps/>
          <w:sz w:val="28"/>
          <w:szCs w:val="28"/>
        </w:rPr>
        <w:t>Nitin Singh</w:t>
      </w:r>
      <w:r w:rsidR="007278AD">
        <w:rPr>
          <w:b/>
          <w:smallCaps/>
          <w:sz w:val="28"/>
          <w:szCs w:val="28"/>
        </w:rPr>
        <w:tab/>
      </w:r>
      <w:r w:rsidR="007278AD">
        <w:rPr>
          <w:b/>
          <w:smallCaps/>
          <w:sz w:val="28"/>
          <w:szCs w:val="28"/>
        </w:rPr>
        <w:tab/>
      </w:r>
      <w:r w:rsidR="007278AD">
        <w:rPr>
          <w:b/>
          <w:smallCaps/>
          <w:sz w:val="28"/>
          <w:szCs w:val="28"/>
        </w:rPr>
        <w:tab/>
      </w:r>
      <w:r w:rsidR="007278AD">
        <w:rPr>
          <w:b/>
          <w:smallCaps/>
          <w:sz w:val="28"/>
          <w:szCs w:val="28"/>
        </w:rPr>
        <w:tab/>
      </w:r>
      <w:r w:rsidR="007278AD">
        <w:rPr>
          <w:b/>
          <w:smallCaps/>
          <w:sz w:val="28"/>
          <w:szCs w:val="28"/>
        </w:rPr>
        <w:tab/>
      </w:r>
      <w:r w:rsidR="007278AD">
        <w:rPr>
          <w:b/>
          <w:smallCaps/>
          <w:sz w:val="28"/>
          <w:szCs w:val="28"/>
        </w:rPr>
        <w:tab/>
      </w:r>
      <w:r w:rsidR="007278AD">
        <w:rPr>
          <w:b/>
          <w:smallCaps/>
          <w:sz w:val="28"/>
          <w:szCs w:val="28"/>
        </w:rPr>
        <w:tab/>
      </w:r>
      <w:r w:rsidR="007278AD">
        <w:rPr>
          <w:b/>
          <w:smallCaps/>
          <w:sz w:val="28"/>
          <w:szCs w:val="28"/>
        </w:rPr>
        <w:tab/>
      </w:r>
      <w:r w:rsidR="007278AD">
        <w:rPr>
          <w:b/>
          <w:smallCaps/>
          <w:sz w:val="28"/>
          <w:szCs w:val="28"/>
        </w:rPr>
        <w:tab/>
      </w:r>
      <w:r w:rsidR="007278AD">
        <w:rPr>
          <w:b/>
          <w:smallCaps/>
          <w:sz w:val="28"/>
          <w:szCs w:val="28"/>
        </w:rPr>
        <w:tab/>
      </w:r>
      <w:r w:rsidR="005C61BA" w:rsidRPr="005C61BA">
        <w:rPr>
          <w:b/>
          <w:smallCaps/>
          <w:sz w:val="22"/>
          <w:szCs w:val="28"/>
        </w:rPr>
        <w:t>C</w:t>
      </w:r>
      <w:r w:rsidR="005C61BA">
        <w:rPr>
          <w:b/>
          <w:smallCaps/>
          <w:sz w:val="22"/>
          <w:szCs w:val="28"/>
        </w:rPr>
        <w:t>-002</w:t>
      </w:r>
      <w:r w:rsidR="007278AD" w:rsidRPr="007278AD">
        <w:rPr>
          <w:b/>
          <w:smallCaps/>
          <w:sz w:val="22"/>
          <w:szCs w:val="28"/>
        </w:rPr>
        <w:t xml:space="preserve">, </w:t>
      </w:r>
      <w:proofErr w:type="spellStart"/>
      <w:r w:rsidR="005C61BA">
        <w:rPr>
          <w:b/>
          <w:smallCaps/>
          <w:sz w:val="22"/>
          <w:szCs w:val="28"/>
        </w:rPr>
        <w:t>noida</w:t>
      </w:r>
      <w:proofErr w:type="spellEnd"/>
      <w:r w:rsidR="005C61BA">
        <w:rPr>
          <w:b/>
          <w:smallCaps/>
          <w:sz w:val="22"/>
          <w:szCs w:val="28"/>
        </w:rPr>
        <w:t xml:space="preserve"> -62</w:t>
      </w:r>
    </w:p>
    <w:p w:rsidR="00CC0F6D" w:rsidRPr="004902D9" w:rsidRDefault="00117E81" w:rsidP="00C3274B">
      <w:pPr>
        <w:rPr>
          <w:sz w:val="20"/>
          <w:szCs w:val="20"/>
        </w:rPr>
      </w:pPr>
      <w:r w:rsidRPr="004902D9">
        <w:rPr>
          <w:b/>
          <w:sz w:val="20"/>
          <w:szCs w:val="20"/>
        </w:rPr>
        <w:t>Email:</w:t>
      </w:r>
      <w:r w:rsidRPr="004902D9">
        <w:rPr>
          <w:sz w:val="20"/>
          <w:szCs w:val="20"/>
        </w:rPr>
        <w:t xml:space="preserve"> </w:t>
      </w:r>
      <w:hyperlink r:id="rId6" w:history="1">
        <w:r w:rsidR="005C61BA" w:rsidRPr="000C5EAD">
          <w:rPr>
            <w:rStyle w:val="Hyperlink"/>
            <w:sz w:val="20"/>
            <w:szCs w:val="20"/>
          </w:rPr>
          <w:t>nitinsingh8322@gmail.com</w:t>
        </w:r>
      </w:hyperlink>
      <w:r w:rsidR="005C61BA">
        <w:rPr>
          <w:sz w:val="20"/>
          <w:szCs w:val="20"/>
        </w:rPr>
        <w:tab/>
      </w:r>
      <w:r w:rsidR="005C61BA">
        <w:rPr>
          <w:sz w:val="20"/>
          <w:szCs w:val="20"/>
        </w:rPr>
        <w:tab/>
      </w:r>
      <w:r w:rsidR="005C61BA">
        <w:rPr>
          <w:sz w:val="20"/>
          <w:szCs w:val="20"/>
        </w:rPr>
        <w:tab/>
      </w:r>
      <w:r w:rsidR="005C61BA">
        <w:rPr>
          <w:sz w:val="20"/>
          <w:szCs w:val="20"/>
        </w:rPr>
        <w:tab/>
      </w:r>
      <w:r w:rsidR="005C61BA">
        <w:rPr>
          <w:sz w:val="20"/>
          <w:szCs w:val="20"/>
        </w:rPr>
        <w:tab/>
      </w:r>
      <w:r w:rsidR="005C61BA">
        <w:rPr>
          <w:sz w:val="20"/>
          <w:szCs w:val="20"/>
        </w:rPr>
        <w:tab/>
      </w:r>
      <w:r w:rsidR="005C61BA">
        <w:rPr>
          <w:sz w:val="20"/>
          <w:szCs w:val="20"/>
        </w:rPr>
        <w:tab/>
      </w:r>
      <w:r w:rsidR="005C61BA">
        <w:rPr>
          <w:sz w:val="20"/>
          <w:szCs w:val="20"/>
        </w:rPr>
        <w:tab/>
      </w:r>
      <w:r w:rsidR="005C61BA">
        <w:rPr>
          <w:sz w:val="20"/>
          <w:szCs w:val="20"/>
        </w:rPr>
        <w:tab/>
        <w:t>Shatabdi Rail Vihar</w:t>
      </w:r>
    </w:p>
    <w:p w:rsidR="00DD7945" w:rsidRPr="004902D9" w:rsidRDefault="00117E81" w:rsidP="00C3274B">
      <w:pPr>
        <w:rPr>
          <w:sz w:val="20"/>
          <w:szCs w:val="20"/>
        </w:rPr>
      </w:pPr>
      <w:r w:rsidRPr="004902D9">
        <w:rPr>
          <w:b/>
          <w:sz w:val="20"/>
          <w:szCs w:val="20"/>
        </w:rPr>
        <w:t>Ph</w:t>
      </w:r>
      <w:r w:rsidR="00CC0F6D" w:rsidRPr="004902D9">
        <w:rPr>
          <w:b/>
          <w:sz w:val="20"/>
          <w:szCs w:val="20"/>
        </w:rPr>
        <w:t>one</w:t>
      </w:r>
      <w:r w:rsidRPr="004902D9">
        <w:rPr>
          <w:b/>
          <w:sz w:val="20"/>
          <w:szCs w:val="20"/>
        </w:rPr>
        <w:t>:</w:t>
      </w:r>
      <w:r w:rsidR="00CC0F6D" w:rsidRPr="004902D9">
        <w:rPr>
          <w:b/>
          <w:sz w:val="20"/>
          <w:szCs w:val="20"/>
        </w:rPr>
        <w:t xml:space="preserve"> </w:t>
      </w:r>
      <w:r w:rsidRPr="004902D9">
        <w:rPr>
          <w:b/>
          <w:sz w:val="20"/>
          <w:szCs w:val="20"/>
        </w:rPr>
        <w:t>(M)</w:t>
      </w:r>
      <w:r w:rsidR="006E25BE" w:rsidRPr="004902D9">
        <w:rPr>
          <w:sz w:val="20"/>
          <w:szCs w:val="20"/>
        </w:rPr>
        <w:t xml:space="preserve"> </w:t>
      </w:r>
      <w:r w:rsidR="00C708F4" w:rsidRPr="004902D9">
        <w:rPr>
          <w:sz w:val="20"/>
          <w:szCs w:val="20"/>
        </w:rPr>
        <w:t xml:space="preserve">+91 </w:t>
      </w:r>
      <w:r w:rsidR="004A0534" w:rsidRPr="004902D9">
        <w:rPr>
          <w:sz w:val="20"/>
          <w:szCs w:val="20"/>
        </w:rPr>
        <w:t>8130667796</w:t>
      </w:r>
      <w:r w:rsidR="005C61BA">
        <w:rPr>
          <w:sz w:val="20"/>
          <w:szCs w:val="20"/>
        </w:rPr>
        <w:tab/>
      </w:r>
      <w:r w:rsidR="005C61BA">
        <w:rPr>
          <w:sz w:val="20"/>
          <w:szCs w:val="20"/>
        </w:rPr>
        <w:tab/>
      </w:r>
      <w:r w:rsidR="005C61BA">
        <w:rPr>
          <w:sz w:val="20"/>
          <w:szCs w:val="20"/>
        </w:rPr>
        <w:tab/>
      </w:r>
      <w:r w:rsidR="005C61BA">
        <w:rPr>
          <w:sz w:val="20"/>
          <w:szCs w:val="20"/>
        </w:rPr>
        <w:tab/>
      </w:r>
      <w:r w:rsidR="005C61BA">
        <w:rPr>
          <w:sz w:val="20"/>
          <w:szCs w:val="20"/>
        </w:rPr>
        <w:tab/>
      </w:r>
      <w:r w:rsidR="005C61BA">
        <w:rPr>
          <w:sz w:val="20"/>
          <w:szCs w:val="20"/>
        </w:rPr>
        <w:tab/>
      </w:r>
      <w:r w:rsidR="005C61BA">
        <w:rPr>
          <w:sz w:val="20"/>
          <w:szCs w:val="20"/>
        </w:rPr>
        <w:tab/>
      </w:r>
      <w:r w:rsidR="005C61BA">
        <w:rPr>
          <w:sz w:val="20"/>
          <w:szCs w:val="20"/>
        </w:rPr>
        <w:tab/>
      </w:r>
      <w:r w:rsidR="005C61BA">
        <w:rPr>
          <w:sz w:val="20"/>
          <w:szCs w:val="20"/>
        </w:rPr>
        <w:tab/>
        <w:t>U.P. -201309</w:t>
      </w:r>
    </w:p>
    <w:p w:rsidR="00A62471" w:rsidRPr="004902D9" w:rsidRDefault="00A62471" w:rsidP="007A3C5D">
      <w:pPr>
        <w:jc w:val="center"/>
        <w:rPr>
          <w:sz w:val="20"/>
          <w:szCs w:val="20"/>
        </w:rPr>
      </w:pPr>
    </w:p>
    <w:p w:rsidR="00D92024" w:rsidRPr="004902D9" w:rsidRDefault="00D92024" w:rsidP="00754C90">
      <w:pPr>
        <w:pBdr>
          <w:top w:val="threeDEmboss" w:sz="12" w:space="1" w:color="auto"/>
          <w:bottom w:val="threeDEmboss" w:sz="12" w:space="1" w:color="auto"/>
        </w:pBdr>
        <w:jc w:val="both"/>
        <w:rPr>
          <w:sz w:val="20"/>
          <w:szCs w:val="20"/>
        </w:rPr>
      </w:pPr>
    </w:p>
    <w:p w:rsidR="003328F5" w:rsidRPr="004902D9" w:rsidRDefault="00520FEE" w:rsidP="00754C90">
      <w:pPr>
        <w:pBdr>
          <w:top w:val="threeDEmboss" w:sz="12" w:space="1" w:color="auto"/>
          <w:bottom w:val="threeDEmboss" w:sz="12" w:space="1" w:color="auto"/>
        </w:pBdr>
        <w:jc w:val="both"/>
        <w:rPr>
          <w:b/>
          <w:bCs/>
          <w:smallCaps/>
          <w:sz w:val="22"/>
          <w:szCs w:val="20"/>
        </w:rPr>
      </w:pPr>
      <w:r w:rsidRPr="004902D9">
        <w:rPr>
          <w:b/>
          <w:bCs/>
          <w:smallCaps/>
          <w:sz w:val="22"/>
          <w:szCs w:val="20"/>
        </w:rPr>
        <w:t>CARRIER OBJECTIVE</w:t>
      </w:r>
    </w:p>
    <w:p w:rsidR="003328F5" w:rsidRPr="004902D9" w:rsidRDefault="003328F5" w:rsidP="00754C90">
      <w:pPr>
        <w:pBdr>
          <w:top w:val="threeDEmboss" w:sz="12" w:space="1" w:color="auto"/>
          <w:bottom w:val="threeDEmboss" w:sz="12" w:space="1" w:color="auto"/>
        </w:pBdr>
        <w:jc w:val="both"/>
        <w:rPr>
          <w:sz w:val="20"/>
          <w:szCs w:val="20"/>
        </w:rPr>
      </w:pPr>
    </w:p>
    <w:p w:rsidR="004A711F" w:rsidRPr="004902D9" w:rsidRDefault="004A0534" w:rsidP="00754C90">
      <w:pPr>
        <w:pBdr>
          <w:top w:val="threeDEmboss" w:sz="12" w:space="1" w:color="auto"/>
          <w:bottom w:val="threeDEmboss" w:sz="12" w:space="1" w:color="auto"/>
        </w:pBdr>
        <w:jc w:val="both"/>
        <w:rPr>
          <w:sz w:val="20"/>
          <w:szCs w:val="20"/>
        </w:rPr>
      </w:pPr>
      <w:r w:rsidRPr="004902D9">
        <w:rPr>
          <w:sz w:val="20"/>
          <w:szCs w:val="20"/>
        </w:rPr>
        <w:t>S</w:t>
      </w:r>
      <w:r w:rsidR="005C1799" w:rsidRPr="004902D9">
        <w:rPr>
          <w:sz w:val="18"/>
          <w:szCs w:val="20"/>
        </w:rPr>
        <w:t>eeking a challenging career as a IT professional in a result-oriented company where acquired skills and education will be best utilized towards continued growth and advancement of the organization. I have over 5 Years of Experience in ETL, SQL Programming. Mainly involved in requirement gathering, data analysis, ETL development and support using Talend, SQL Server. Creation of tables as per database design using partitions. Writing stored procedures, functions. Conducted daily monitoring and maintenance of the database, including creation of daily reports. Moving Data from various source to EDW using Talend Tool</w:t>
      </w:r>
      <w:r w:rsidR="00624EE5" w:rsidRPr="004902D9">
        <w:rPr>
          <w:sz w:val="20"/>
          <w:szCs w:val="20"/>
        </w:rPr>
        <w:t>.</w:t>
      </w:r>
    </w:p>
    <w:p w:rsidR="005C1799" w:rsidRPr="004902D9" w:rsidRDefault="005C1799" w:rsidP="005C1799">
      <w:pPr>
        <w:pBdr>
          <w:top w:val="threeDEmboss" w:sz="12" w:space="1" w:color="auto"/>
          <w:bottom w:val="threeDEmboss" w:sz="12" w:space="1" w:color="auto"/>
        </w:pBdr>
        <w:jc w:val="both"/>
        <w:rPr>
          <w:sz w:val="20"/>
          <w:szCs w:val="20"/>
        </w:rPr>
      </w:pPr>
    </w:p>
    <w:p w:rsidR="005C1799" w:rsidRPr="004902D9" w:rsidRDefault="00082CF8" w:rsidP="00754C90">
      <w:pPr>
        <w:tabs>
          <w:tab w:val="left" w:pos="0"/>
        </w:tabs>
        <w:jc w:val="both"/>
        <w:outlineLvl w:val="0"/>
        <w:rPr>
          <w:b/>
          <w:bCs/>
          <w:smallCaps/>
          <w:szCs w:val="20"/>
        </w:rPr>
      </w:pPr>
      <w:r w:rsidRPr="004902D9">
        <w:rPr>
          <w:b/>
          <w:bCs/>
          <w:smallCaps/>
          <w:szCs w:val="20"/>
        </w:rPr>
        <w:t>Domain</w:t>
      </w:r>
      <w:r w:rsidR="005C1799" w:rsidRPr="004902D9">
        <w:rPr>
          <w:b/>
          <w:bCs/>
          <w:smallCaps/>
          <w:szCs w:val="20"/>
        </w:rPr>
        <w:t xml:space="preserve"> Knowledge in</w:t>
      </w:r>
      <w:r w:rsidRPr="004902D9">
        <w:rPr>
          <w:b/>
          <w:bCs/>
          <w:smallCaps/>
          <w:szCs w:val="20"/>
        </w:rPr>
        <w:t xml:space="preserve"> Industry</w:t>
      </w:r>
      <w:r w:rsidR="0038321C" w:rsidRPr="004902D9">
        <w:rPr>
          <w:b/>
          <w:bCs/>
          <w:smallCaps/>
          <w:szCs w:val="20"/>
        </w:rPr>
        <w:t xml:space="preserve">: </w:t>
      </w:r>
      <w:r w:rsidRPr="004902D9">
        <w:rPr>
          <w:b/>
          <w:bCs/>
          <w:smallCaps/>
          <w:szCs w:val="20"/>
        </w:rPr>
        <w:t xml:space="preserve"> </w:t>
      </w:r>
    </w:p>
    <w:p w:rsidR="003328F5" w:rsidRPr="004902D9" w:rsidRDefault="003328F5" w:rsidP="00754C90">
      <w:pPr>
        <w:tabs>
          <w:tab w:val="left" w:pos="0"/>
        </w:tabs>
        <w:jc w:val="both"/>
        <w:outlineLvl w:val="0"/>
        <w:rPr>
          <w:sz w:val="20"/>
          <w:szCs w:val="20"/>
        </w:rPr>
      </w:pPr>
    </w:p>
    <w:p w:rsidR="003328F5" w:rsidRPr="004902D9" w:rsidRDefault="003328F5" w:rsidP="003328F5">
      <w:pPr>
        <w:pStyle w:val="ListParagraph"/>
        <w:pBdr>
          <w:top w:val="threeDEmboss" w:sz="12" w:space="1" w:color="auto"/>
          <w:bottom w:val="threeDEmboss" w:sz="12" w:space="1" w:color="auto"/>
        </w:pBdr>
        <w:ind w:left="360"/>
        <w:jc w:val="both"/>
        <w:rPr>
          <w:rFonts w:ascii="Times New Roman" w:hAnsi="Times New Roman"/>
          <w:sz w:val="18"/>
          <w:szCs w:val="20"/>
        </w:rPr>
      </w:pPr>
    </w:p>
    <w:p w:rsidR="005C1799" w:rsidRPr="004902D9" w:rsidRDefault="005C1799" w:rsidP="003328F5">
      <w:pPr>
        <w:pStyle w:val="ListParagraph"/>
        <w:numPr>
          <w:ilvl w:val="0"/>
          <w:numId w:val="32"/>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An energetic, motivated, innovative, resourceful, result oriented professional with excellent presentation and client handling skills.</w:t>
      </w:r>
    </w:p>
    <w:p w:rsidR="005C1799" w:rsidRPr="004902D9" w:rsidRDefault="003328F5" w:rsidP="003328F5">
      <w:pPr>
        <w:pStyle w:val="ListParagraph"/>
        <w:numPr>
          <w:ilvl w:val="0"/>
          <w:numId w:val="32"/>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A proactive team member</w:t>
      </w:r>
      <w:r w:rsidR="005C1799" w:rsidRPr="004902D9">
        <w:rPr>
          <w:rFonts w:ascii="Times New Roman" w:hAnsi="Times New Roman"/>
          <w:sz w:val="18"/>
          <w:szCs w:val="20"/>
        </w:rPr>
        <w:t>, coordinator, process oriented with extensive business, management and motivational skills.</w:t>
      </w:r>
    </w:p>
    <w:p w:rsidR="005C1799" w:rsidRPr="004902D9" w:rsidRDefault="003328F5" w:rsidP="003328F5">
      <w:pPr>
        <w:pStyle w:val="ListParagraph"/>
        <w:numPr>
          <w:ilvl w:val="0"/>
          <w:numId w:val="32"/>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 xml:space="preserve">5 </w:t>
      </w:r>
      <w:r w:rsidR="005C1799" w:rsidRPr="004902D9">
        <w:rPr>
          <w:rFonts w:ascii="Times New Roman" w:hAnsi="Times New Roman"/>
          <w:sz w:val="18"/>
          <w:szCs w:val="20"/>
        </w:rPr>
        <w:t>Years’ experience of SQL, ETL.</w:t>
      </w:r>
    </w:p>
    <w:p w:rsidR="005C1799" w:rsidRPr="004902D9" w:rsidRDefault="005C1799" w:rsidP="003328F5">
      <w:pPr>
        <w:pStyle w:val="ListParagraph"/>
        <w:numPr>
          <w:ilvl w:val="0"/>
          <w:numId w:val="32"/>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Knowledge in implementing the Project setup</w:t>
      </w:r>
      <w:r w:rsidR="00711A81">
        <w:rPr>
          <w:rFonts w:ascii="Times New Roman" w:hAnsi="Times New Roman"/>
          <w:sz w:val="18"/>
          <w:szCs w:val="20"/>
        </w:rPr>
        <w:t xml:space="preserve"> using Kurtosys in-house tool</w:t>
      </w:r>
      <w:r w:rsidRPr="004902D9">
        <w:rPr>
          <w:rFonts w:ascii="Times New Roman" w:hAnsi="Times New Roman"/>
          <w:sz w:val="18"/>
          <w:szCs w:val="20"/>
        </w:rPr>
        <w:t>.</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 xml:space="preserve">Visited </w:t>
      </w:r>
      <w:r w:rsidR="003328F5" w:rsidRPr="004902D9">
        <w:rPr>
          <w:rFonts w:ascii="Times New Roman" w:hAnsi="Times New Roman"/>
          <w:sz w:val="18"/>
          <w:szCs w:val="20"/>
        </w:rPr>
        <w:t>South Africa</w:t>
      </w:r>
      <w:r w:rsidRPr="004902D9">
        <w:rPr>
          <w:rFonts w:ascii="Times New Roman" w:hAnsi="Times New Roman"/>
          <w:sz w:val="18"/>
          <w:szCs w:val="20"/>
        </w:rPr>
        <w:t xml:space="preserve"> </w:t>
      </w:r>
      <w:r w:rsidR="003328F5" w:rsidRPr="004902D9">
        <w:rPr>
          <w:rFonts w:ascii="Times New Roman" w:hAnsi="Times New Roman"/>
          <w:sz w:val="18"/>
          <w:szCs w:val="20"/>
        </w:rPr>
        <w:t>as Trainer to train new Team there.</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Analyzing and translating business requirements into technical requirements.</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Bulk data upload (From Excel, XML to SQL server) using Talend</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Data Analyzing from the files received by clients</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 xml:space="preserve">Data extraction from the table based on the client requirement. </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Creation of charts based on data analysis.</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 xml:space="preserve">Template Designing, Data Loads creation, workflow jobs creation. </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 xml:space="preserve">Individually working with our clients (Asset Management Companies) during their monthly reporting activities. </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To retain clients by delivering customer support as defined within our Service Level Agreements.</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Communicate effectively with clients over email and telephone.</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The role requires the use of the Kurtosys toolset (Fund source) as frontend to produce high quality financial reports and factsheets and working on DML.</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Analyze and resolve issues or provide patch/workaround solution on priority.</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Activities will be logged and tracked using a standard tracking system and CRM</w:t>
      </w:r>
      <w:r w:rsidR="00711A81">
        <w:rPr>
          <w:rFonts w:ascii="Times New Roman" w:hAnsi="Times New Roman"/>
          <w:sz w:val="18"/>
          <w:szCs w:val="20"/>
        </w:rPr>
        <w:t xml:space="preserve"> such as Fresh desk, Zira</w:t>
      </w:r>
      <w:r w:rsidRPr="004902D9">
        <w:rPr>
          <w:rFonts w:ascii="Times New Roman" w:hAnsi="Times New Roman"/>
          <w:sz w:val="18"/>
          <w:szCs w:val="20"/>
        </w:rPr>
        <w:t>.</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 xml:space="preserve">Calculation of different components used, such as Fund Size, NAV and Benchmark of the fund.   </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Collect market data (source: -Lipper, morning star) and conduct analysis using quantitative techniques</w:t>
      </w:r>
    </w:p>
    <w:p w:rsidR="005C1799" w:rsidRPr="004902D9" w:rsidRDefault="005C1799" w:rsidP="003328F5">
      <w:pPr>
        <w:pStyle w:val="ListParagraph"/>
        <w:numPr>
          <w:ilvl w:val="0"/>
          <w:numId w:val="31"/>
        </w:numPr>
        <w:pBdr>
          <w:top w:val="threeDEmboss" w:sz="12" w:space="1" w:color="auto"/>
          <w:bottom w:val="threeDEmboss" w:sz="12" w:space="1" w:color="auto"/>
        </w:pBdr>
        <w:jc w:val="both"/>
        <w:rPr>
          <w:rFonts w:ascii="Times New Roman" w:hAnsi="Times New Roman"/>
          <w:sz w:val="18"/>
          <w:szCs w:val="20"/>
        </w:rPr>
      </w:pPr>
      <w:r w:rsidRPr="004902D9">
        <w:rPr>
          <w:rFonts w:ascii="Times New Roman" w:hAnsi="Times New Roman"/>
          <w:sz w:val="18"/>
          <w:szCs w:val="20"/>
        </w:rPr>
        <w:t xml:space="preserve">Assist with data analysis and report findings, including graphs or tables for inclusion in reports </w:t>
      </w:r>
    </w:p>
    <w:p w:rsidR="003328F5" w:rsidRPr="004902D9" w:rsidRDefault="003328F5" w:rsidP="003328F5">
      <w:pPr>
        <w:pBdr>
          <w:top w:val="threeDEmboss" w:sz="12" w:space="1" w:color="auto"/>
          <w:bottom w:val="threeDEmboss" w:sz="12" w:space="1" w:color="auto"/>
        </w:pBdr>
        <w:ind w:left="360"/>
        <w:jc w:val="both"/>
        <w:rPr>
          <w:sz w:val="18"/>
          <w:szCs w:val="20"/>
        </w:rPr>
      </w:pPr>
    </w:p>
    <w:p w:rsidR="00A62471" w:rsidRPr="004902D9" w:rsidRDefault="00A62471" w:rsidP="00754C90">
      <w:pPr>
        <w:widowControl w:val="0"/>
        <w:pBdr>
          <w:bottom w:val="threeDEmboss" w:sz="12" w:space="1" w:color="auto"/>
        </w:pBdr>
        <w:tabs>
          <w:tab w:val="left" w:pos="0"/>
        </w:tabs>
        <w:autoSpaceDE w:val="0"/>
        <w:autoSpaceDN w:val="0"/>
        <w:adjustRightInd w:val="0"/>
        <w:jc w:val="both"/>
        <w:rPr>
          <w:b/>
          <w:bCs/>
          <w:smallCaps/>
          <w:sz w:val="20"/>
          <w:szCs w:val="20"/>
        </w:rPr>
      </w:pPr>
    </w:p>
    <w:p w:rsidR="004A711F" w:rsidRPr="004902D9" w:rsidRDefault="007F5C13" w:rsidP="002654BA">
      <w:pPr>
        <w:widowControl w:val="0"/>
        <w:pBdr>
          <w:bottom w:val="threeDEmboss" w:sz="12" w:space="1" w:color="auto"/>
        </w:pBdr>
        <w:tabs>
          <w:tab w:val="left" w:pos="0"/>
        </w:tabs>
        <w:autoSpaceDE w:val="0"/>
        <w:autoSpaceDN w:val="0"/>
        <w:adjustRightInd w:val="0"/>
        <w:rPr>
          <w:b/>
          <w:bCs/>
          <w:smallCaps/>
          <w:szCs w:val="20"/>
          <w:bdr w:val="dotted" w:sz="4" w:space="0" w:color="auto" w:shadow="1"/>
        </w:rPr>
        <w:sectPr w:rsidR="004A711F" w:rsidRPr="004902D9" w:rsidSect="00BD770A">
          <w:pgSz w:w="11909" w:h="16834" w:code="9"/>
          <w:pgMar w:top="720" w:right="720" w:bottom="720" w:left="720" w:header="720" w:footer="720" w:gutter="0"/>
          <w:pgBorders w:offsetFrom="page">
            <w:top w:val="threeDEmboss" w:sz="12" w:space="24" w:color="auto"/>
            <w:left w:val="threeDEmboss" w:sz="12" w:space="24" w:color="auto"/>
            <w:bottom w:val="threeDEngrave" w:sz="12" w:space="24" w:color="auto"/>
            <w:right w:val="threeDEngrave" w:sz="12" w:space="24" w:color="auto"/>
          </w:pgBorders>
          <w:cols w:space="720"/>
          <w:noEndnote/>
        </w:sectPr>
      </w:pPr>
      <w:r w:rsidRPr="004902D9">
        <w:rPr>
          <w:b/>
          <w:bCs/>
          <w:smallCaps/>
          <w:szCs w:val="20"/>
        </w:rPr>
        <w:t>Career Related Skill</w:t>
      </w:r>
      <w:r w:rsidR="00520FEE" w:rsidRPr="004902D9">
        <w:rPr>
          <w:b/>
          <w:bCs/>
          <w:smallCaps/>
          <w:szCs w:val="20"/>
        </w:rPr>
        <w:t>s &amp; S</w:t>
      </w:r>
      <w:r w:rsidR="008437D7" w:rsidRPr="004902D9">
        <w:rPr>
          <w:b/>
          <w:bCs/>
          <w:smallCaps/>
          <w:szCs w:val="20"/>
        </w:rPr>
        <w:t>trength</w:t>
      </w:r>
    </w:p>
    <w:p w:rsidR="00560DA0" w:rsidRPr="004902D9" w:rsidRDefault="00560DA0" w:rsidP="00560DA0">
      <w:pPr>
        <w:ind w:left="720"/>
        <w:jc w:val="both"/>
        <w:rPr>
          <w:sz w:val="20"/>
          <w:szCs w:val="20"/>
        </w:rPr>
      </w:pPr>
    </w:p>
    <w:p w:rsidR="003318EB" w:rsidRPr="004902D9" w:rsidRDefault="003318EB" w:rsidP="003318EB">
      <w:pPr>
        <w:numPr>
          <w:ilvl w:val="0"/>
          <w:numId w:val="13"/>
        </w:numPr>
        <w:jc w:val="both"/>
        <w:rPr>
          <w:rFonts w:eastAsia="Calibri"/>
          <w:sz w:val="18"/>
          <w:szCs w:val="20"/>
          <w:lang w:val="en-US" w:eastAsia="en-US"/>
        </w:rPr>
      </w:pPr>
      <w:r w:rsidRPr="004902D9">
        <w:rPr>
          <w:rFonts w:eastAsia="Calibri"/>
          <w:sz w:val="18"/>
          <w:szCs w:val="20"/>
          <w:lang w:val="en-US" w:eastAsia="en-US"/>
        </w:rPr>
        <w:t>A good Team Player</w:t>
      </w:r>
    </w:p>
    <w:p w:rsidR="00520FEE" w:rsidRPr="004902D9" w:rsidRDefault="003318EB" w:rsidP="00520FEE">
      <w:pPr>
        <w:numPr>
          <w:ilvl w:val="0"/>
          <w:numId w:val="13"/>
        </w:numPr>
        <w:jc w:val="both"/>
        <w:rPr>
          <w:rFonts w:eastAsia="Calibri"/>
          <w:sz w:val="18"/>
          <w:szCs w:val="20"/>
          <w:lang w:val="en-US" w:eastAsia="en-US"/>
        </w:rPr>
      </w:pPr>
      <w:r w:rsidRPr="004902D9">
        <w:rPr>
          <w:rFonts w:eastAsia="Calibri"/>
          <w:sz w:val="18"/>
          <w:szCs w:val="20"/>
          <w:lang w:val="en-US" w:eastAsia="en-US"/>
        </w:rPr>
        <w:t>Productivity Planning</w:t>
      </w:r>
      <w:r w:rsidR="00520FEE" w:rsidRPr="004902D9">
        <w:rPr>
          <w:rFonts w:eastAsia="Calibri"/>
          <w:sz w:val="18"/>
          <w:szCs w:val="20"/>
          <w:lang w:val="en-US" w:eastAsia="en-US"/>
        </w:rPr>
        <w:t xml:space="preserve"> &amp; Highly Effective output</w:t>
      </w:r>
    </w:p>
    <w:p w:rsidR="003E1940" w:rsidRPr="004902D9" w:rsidRDefault="003E1940" w:rsidP="00754C90">
      <w:pPr>
        <w:numPr>
          <w:ilvl w:val="0"/>
          <w:numId w:val="13"/>
        </w:numPr>
        <w:jc w:val="both"/>
        <w:rPr>
          <w:rFonts w:eastAsia="Calibri"/>
          <w:sz w:val="18"/>
          <w:szCs w:val="20"/>
          <w:lang w:val="en-US" w:eastAsia="en-US"/>
        </w:rPr>
      </w:pPr>
      <w:r w:rsidRPr="004902D9">
        <w:rPr>
          <w:rFonts w:eastAsia="Calibri"/>
          <w:sz w:val="18"/>
          <w:szCs w:val="20"/>
          <w:lang w:val="en-US" w:eastAsia="en-US"/>
        </w:rPr>
        <w:t>Business Research and Data Analysis</w:t>
      </w:r>
    </w:p>
    <w:p w:rsidR="007A7888" w:rsidRPr="004902D9" w:rsidRDefault="00E64433" w:rsidP="007A7888">
      <w:pPr>
        <w:numPr>
          <w:ilvl w:val="0"/>
          <w:numId w:val="13"/>
        </w:numPr>
        <w:jc w:val="both"/>
        <w:rPr>
          <w:rFonts w:eastAsia="Calibri"/>
          <w:sz w:val="18"/>
          <w:szCs w:val="20"/>
          <w:lang w:val="en-US" w:eastAsia="en-US"/>
        </w:rPr>
      </w:pPr>
      <w:r w:rsidRPr="004902D9">
        <w:rPr>
          <w:rFonts w:eastAsia="Calibri"/>
          <w:sz w:val="18"/>
          <w:szCs w:val="20"/>
          <w:lang w:val="en-US" w:eastAsia="en-US"/>
        </w:rPr>
        <w:t>Strategic Planning</w:t>
      </w:r>
    </w:p>
    <w:p w:rsidR="003318EB" w:rsidRDefault="00520FEE" w:rsidP="003318EB">
      <w:pPr>
        <w:numPr>
          <w:ilvl w:val="0"/>
          <w:numId w:val="13"/>
        </w:numPr>
        <w:jc w:val="both"/>
        <w:rPr>
          <w:rFonts w:eastAsia="Calibri"/>
          <w:sz w:val="18"/>
          <w:szCs w:val="20"/>
          <w:lang w:val="en-US" w:eastAsia="en-US"/>
        </w:rPr>
      </w:pPr>
      <w:r w:rsidRPr="004902D9">
        <w:rPr>
          <w:rFonts w:eastAsia="Calibri"/>
          <w:sz w:val="18"/>
          <w:szCs w:val="20"/>
          <w:lang w:val="en-US" w:eastAsia="en-US"/>
        </w:rPr>
        <w:t>Friendly Nature</w:t>
      </w:r>
    </w:p>
    <w:p w:rsidR="00711A81" w:rsidRPr="004902D9" w:rsidRDefault="00711A81" w:rsidP="003318EB">
      <w:pPr>
        <w:numPr>
          <w:ilvl w:val="0"/>
          <w:numId w:val="13"/>
        </w:numPr>
        <w:jc w:val="both"/>
        <w:rPr>
          <w:rFonts w:eastAsia="Calibri"/>
          <w:sz w:val="18"/>
          <w:szCs w:val="20"/>
          <w:lang w:val="en-US" w:eastAsia="en-US"/>
        </w:rPr>
      </w:pPr>
      <w:r w:rsidRPr="00711A81">
        <w:rPr>
          <w:rFonts w:eastAsia="Calibri"/>
          <w:sz w:val="18"/>
          <w:szCs w:val="20"/>
          <w:lang w:val="en-US" w:eastAsia="en-US"/>
        </w:rPr>
        <w:t>Ability to work hard</w:t>
      </w:r>
    </w:p>
    <w:p w:rsidR="00560DA0" w:rsidRPr="004902D9" w:rsidRDefault="00560DA0" w:rsidP="00560DA0">
      <w:pPr>
        <w:ind w:left="720"/>
        <w:jc w:val="both"/>
        <w:rPr>
          <w:sz w:val="20"/>
          <w:szCs w:val="20"/>
        </w:rPr>
      </w:pPr>
    </w:p>
    <w:p w:rsidR="003B5CFF" w:rsidRPr="004902D9" w:rsidRDefault="003318EB" w:rsidP="00754C90">
      <w:pPr>
        <w:numPr>
          <w:ilvl w:val="0"/>
          <w:numId w:val="13"/>
        </w:numPr>
        <w:jc w:val="both"/>
        <w:rPr>
          <w:rFonts w:eastAsia="Calibri"/>
          <w:sz w:val="18"/>
          <w:szCs w:val="20"/>
          <w:lang w:val="en-US" w:eastAsia="en-US"/>
        </w:rPr>
      </w:pPr>
      <w:r w:rsidRPr="004902D9">
        <w:rPr>
          <w:rFonts w:eastAsia="Calibri"/>
          <w:sz w:val="18"/>
          <w:szCs w:val="20"/>
          <w:lang w:val="en-US" w:eastAsia="en-US"/>
        </w:rPr>
        <w:t>Multi-tasking Abilities and Keen Learner</w:t>
      </w:r>
    </w:p>
    <w:p w:rsidR="003318EB" w:rsidRPr="004902D9" w:rsidRDefault="003318EB" w:rsidP="003318EB">
      <w:pPr>
        <w:numPr>
          <w:ilvl w:val="0"/>
          <w:numId w:val="13"/>
        </w:numPr>
        <w:jc w:val="both"/>
        <w:rPr>
          <w:rFonts w:eastAsia="Calibri"/>
          <w:sz w:val="18"/>
          <w:szCs w:val="20"/>
          <w:lang w:val="en-US" w:eastAsia="en-US"/>
        </w:rPr>
      </w:pPr>
      <w:r w:rsidRPr="004902D9">
        <w:rPr>
          <w:rFonts w:eastAsia="Calibri"/>
          <w:sz w:val="18"/>
          <w:szCs w:val="20"/>
          <w:lang w:val="en-US" w:eastAsia="en-US"/>
        </w:rPr>
        <w:t>Punctual in every type of work and Nature Adaptive</w:t>
      </w:r>
    </w:p>
    <w:p w:rsidR="004A711F" w:rsidRPr="004902D9" w:rsidRDefault="00520FEE" w:rsidP="00754C90">
      <w:pPr>
        <w:numPr>
          <w:ilvl w:val="0"/>
          <w:numId w:val="13"/>
        </w:numPr>
        <w:jc w:val="both"/>
        <w:rPr>
          <w:rFonts w:eastAsia="Calibri"/>
          <w:sz w:val="18"/>
          <w:szCs w:val="20"/>
          <w:lang w:val="en-US" w:eastAsia="en-US"/>
        </w:rPr>
      </w:pPr>
      <w:r w:rsidRPr="004902D9">
        <w:rPr>
          <w:rFonts w:eastAsia="Calibri"/>
          <w:sz w:val="18"/>
          <w:szCs w:val="20"/>
          <w:lang w:val="en-US" w:eastAsia="en-US"/>
        </w:rPr>
        <w:t>Co-operation and social adjustment</w:t>
      </w:r>
      <w:r w:rsidR="004A711F" w:rsidRPr="004902D9">
        <w:rPr>
          <w:rFonts w:eastAsia="Calibri"/>
          <w:sz w:val="18"/>
          <w:szCs w:val="20"/>
          <w:lang w:val="en-US" w:eastAsia="en-US"/>
        </w:rPr>
        <w:t xml:space="preserve"> </w:t>
      </w:r>
    </w:p>
    <w:p w:rsidR="00157EDD" w:rsidRPr="004902D9" w:rsidRDefault="00157EDD" w:rsidP="00754C90">
      <w:pPr>
        <w:numPr>
          <w:ilvl w:val="0"/>
          <w:numId w:val="13"/>
        </w:numPr>
        <w:jc w:val="both"/>
        <w:rPr>
          <w:rFonts w:eastAsia="Calibri"/>
          <w:sz w:val="18"/>
          <w:szCs w:val="20"/>
          <w:lang w:val="en-US" w:eastAsia="en-US"/>
        </w:rPr>
      </w:pPr>
      <w:r w:rsidRPr="004902D9">
        <w:rPr>
          <w:rFonts w:eastAsia="Calibri"/>
          <w:sz w:val="18"/>
          <w:szCs w:val="20"/>
          <w:lang w:val="en-US" w:eastAsia="en-US"/>
        </w:rPr>
        <w:t>Team/People Management</w:t>
      </w:r>
    </w:p>
    <w:p w:rsidR="00395321" w:rsidRPr="004902D9" w:rsidRDefault="007A7888" w:rsidP="00754C90">
      <w:pPr>
        <w:numPr>
          <w:ilvl w:val="0"/>
          <w:numId w:val="13"/>
        </w:numPr>
        <w:jc w:val="both"/>
        <w:rPr>
          <w:rFonts w:eastAsia="Calibri"/>
          <w:sz w:val="18"/>
          <w:szCs w:val="20"/>
          <w:lang w:val="en-US" w:eastAsia="en-US"/>
        </w:rPr>
      </w:pPr>
      <w:r w:rsidRPr="004902D9">
        <w:rPr>
          <w:rFonts w:eastAsia="Calibri"/>
          <w:sz w:val="18"/>
          <w:szCs w:val="20"/>
          <w:lang w:val="en-US" w:eastAsia="en-US"/>
        </w:rPr>
        <w:t>Training &amp; Mentoring</w:t>
      </w:r>
    </w:p>
    <w:p w:rsidR="00711A81" w:rsidRPr="00711A81" w:rsidRDefault="00711A81" w:rsidP="00711A81">
      <w:pPr>
        <w:numPr>
          <w:ilvl w:val="0"/>
          <w:numId w:val="13"/>
        </w:numPr>
        <w:jc w:val="both"/>
        <w:rPr>
          <w:rFonts w:eastAsia="Calibri"/>
          <w:sz w:val="18"/>
          <w:szCs w:val="20"/>
          <w:lang w:val="en-US" w:eastAsia="en-US"/>
        </w:rPr>
      </w:pPr>
      <w:r w:rsidRPr="00711A81">
        <w:rPr>
          <w:rFonts w:eastAsia="Calibri"/>
          <w:sz w:val="18"/>
          <w:szCs w:val="20"/>
          <w:lang w:val="en-US" w:eastAsia="en-US"/>
        </w:rPr>
        <w:t>Positive approach thinking</w:t>
      </w:r>
    </w:p>
    <w:p w:rsidR="00711A81" w:rsidRPr="004902D9" w:rsidRDefault="00711A81" w:rsidP="007A7888">
      <w:pPr>
        <w:jc w:val="both"/>
        <w:rPr>
          <w:sz w:val="20"/>
          <w:szCs w:val="20"/>
        </w:rPr>
        <w:sectPr w:rsidR="00711A81" w:rsidRPr="004902D9" w:rsidSect="008A4C1F">
          <w:type w:val="continuous"/>
          <w:pgSz w:w="11909" w:h="16834" w:code="9"/>
          <w:pgMar w:top="720" w:right="720" w:bottom="720" w:left="720" w:header="720" w:footer="720" w:gutter="0"/>
          <w:pgBorders w:offsetFrom="page">
            <w:top w:val="threeDEmboss" w:sz="12" w:space="24" w:color="auto"/>
            <w:left w:val="threeDEmboss" w:sz="12" w:space="24" w:color="auto"/>
            <w:bottom w:val="threeDEngrave" w:sz="12" w:space="24" w:color="auto"/>
            <w:right w:val="threeDEngrave" w:sz="12" w:space="24" w:color="auto"/>
          </w:pgBorders>
          <w:cols w:num="2" w:space="144"/>
          <w:noEndnote/>
        </w:sectPr>
      </w:pPr>
    </w:p>
    <w:p w:rsidR="00A62471" w:rsidRPr="004902D9" w:rsidRDefault="00A62471" w:rsidP="00754C90">
      <w:pPr>
        <w:widowControl w:val="0"/>
        <w:pBdr>
          <w:bottom w:val="threeDEmboss" w:sz="12" w:space="1" w:color="auto"/>
        </w:pBdr>
        <w:tabs>
          <w:tab w:val="left" w:pos="0"/>
        </w:tabs>
        <w:autoSpaceDE w:val="0"/>
        <w:autoSpaceDN w:val="0"/>
        <w:adjustRightInd w:val="0"/>
        <w:jc w:val="both"/>
        <w:rPr>
          <w:b/>
          <w:bCs/>
          <w:smallCaps/>
          <w:sz w:val="20"/>
          <w:szCs w:val="20"/>
        </w:rPr>
      </w:pPr>
    </w:p>
    <w:p w:rsidR="00F6769E" w:rsidRPr="004902D9" w:rsidRDefault="003D5CF5" w:rsidP="00754C90">
      <w:pPr>
        <w:widowControl w:val="0"/>
        <w:pBdr>
          <w:bottom w:val="threeDEmboss" w:sz="12" w:space="1" w:color="auto"/>
        </w:pBdr>
        <w:tabs>
          <w:tab w:val="left" w:pos="0"/>
        </w:tabs>
        <w:autoSpaceDE w:val="0"/>
        <w:autoSpaceDN w:val="0"/>
        <w:adjustRightInd w:val="0"/>
        <w:jc w:val="both"/>
        <w:rPr>
          <w:b/>
          <w:bCs/>
          <w:smallCaps/>
          <w:szCs w:val="20"/>
        </w:rPr>
      </w:pPr>
      <w:r w:rsidRPr="004902D9">
        <w:rPr>
          <w:b/>
          <w:bCs/>
          <w:smallCaps/>
          <w:szCs w:val="20"/>
        </w:rPr>
        <w:t xml:space="preserve">Computer Proficiency </w:t>
      </w:r>
    </w:p>
    <w:p w:rsidR="00560DA0" w:rsidRPr="004902D9" w:rsidRDefault="00560DA0" w:rsidP="00560DA0">
      <w:pPr>
        <w:ind w:left="720"/>
        <w:jc w:val="both"/>
        <w:rPr>
          <w:sz w:val="20"/>
          <w:szCs w:val="20"/>
        </w:rPr>
      </w:pPr>
    </w:p>
    <w:p w:rsidR="000D681C" w:rsidRPr="004902D9" w:rsidRDefault="000D681C" w:rsidP="000D681C">
      <w:pPr>
        <w:numPr>
          <w:ilvl w:val="0"/>
          <w:numId w:val="13"/>
        </w:numPr>
        <w:jc w:val="both"/>
        <w:rPr>
          <w:rFonts w:eastAsia="Calibri"/>
          <w:sz w:val="18"/>
          <w:szCs w:val="20"/>
          <w:lang w:val="en-US" w:eastAsia="en-US"/>
        </w:rPr>
      </w:pPr>
      <w:r w:rsidRPr="004902D9">
        <w:rPr>
          <w:rFonts w:eastAsia="Calibri"/>
          <w:sz w:val="18"/>
          <w:szCs w:val="20"/>
          <w:lang w:val="en-US" w:eastAsia="en-US"/>
        </w:rPr>
        <w:t>ETL Tools: - Talend Open studio 5.3.1</w:t>
      </w:r>
    </w:p>
    <w:p w:rsidR="000D681C" w:rsidRPr="004902D9" w:rsidRDefault="000D681C" w:rsidP="000D681C">
      <w:pPr>
        <w:numPr>
          <w:ilvl w:val="0"/>
          <w:numId w:val="13"/>
        </w:numPr>
        <w:jc w:val="both"/>
        <w:rPr>
          <w:rFonts w:eastAsia="Calibri"/>
          <w:sz w:val="18"/>
          <w:szCs w:val="20"/>
          <w:lang w:val="en-US" w:eastAsia="en-US"/>
        </w:rPr>
      </w:pPr>
      <w:r w:rsidRPr="004902D9">
        <w:rPr>
          <w:rFonts w:eastAsia="Calibri"/>
          <w:sz w:val="18"/>
          <w:szCs w:val="20"/>
          <w:lang w:val="en-US" w:eastAsia="en-US"/>
        </w:rPr>
        <w:t>Database: - MS Access, MS-SQL server 2012, MS-SQL server 2008</w:t>
      </w:r>
    </w:p>
    <w:p w:rsidR="008437D7" w:rsidRPr="004902D9" w:rsidRDefault="008437D7" w:rsidP="008437D7">
      <w:pPr>
        <w:numPr>
          <w:ilvl w:val="0"/>
          <w:numId w:val="13"/>
        </w:numPr>
        <w:jc w:val="both"/>
        <w:rPr>
          <w:rFonts w:eastAsia="Calibri"/>
          <w:sz w:val="18"/>
          <w:szCs w:val="20"/>
          <w:lang w:val="en-US" w:eastAsia="en-US"/>
        </w:rPr>
      </w:pPr>
      <w:r w:rsidRPr="004902D9">
        <w:rPr>
          <w:rFonts w:eastAsia="Calibri"/>
          <w:sz w:val="18"/>
          <w:szCs w:val="20"/>
          <w:lang w:val="en-US" w:eastAsia="en-US"/>
        </w:rPr>
        <w:t>Applications: MS Visual Studio 2005, Adobe Illustrator &amp; In design</w:t>
      </w:r>
    </w:p>
    <w:p w:rsidR="000D681C" w:rsidRPr="004902D9" w:rsidRDefault="000D681C" w:rsidP="000D681C">
      <w:pPr>
        <w:numPr>
          <w:ilvl w:val="0"/>
          <w:numId w:val="13"/>
        </w:numPr>
        <w:jc w:val="both"/>
        <w:rPr>
          <w:rFonts w:eastAsia="Calibri"/>
          <w:sz w:val="18"/>
          <w:szCs w:val="20"/>
          <w:lang w:val="en-US" w:eastAsia="en-US"/>
        </w:rPr>
      </w:pPr>
      <w:r w:rsidRPr="004902D9">
        <w:rPr>
          <w:rFonts w:eastAsia="Calibri"/>
          <w:sz w:val="18"/>
          <w:szCs w:val="20"/>
          <w:lang w:val="en-US" w:eastAsia="en-US"/>
        </w:rPr>
        <w:t>Programming: - C/C++</w:t>
      </w:r>
    </w:p>
    <w:p w:rsidR="008437D7" w:rsidRPr="004902D9" w:rsidRDefault="008437D7" w:rsidP="008437D7">
      <w:pPr>
        <w:numPr>
          <w:ilvl w:val="0"/>
          <w:numId w:val="13"/>
        </w:numPr>
        <w:jc w:val="both"/>
        <w:rPr>
          <w:rFonts w:eastAsia="Calibri"/>
          <w:sz w:val="18"/>
          <w:szCs w:val="20"/>
          <w:lang w:val="en-US" w:eastAsia="en-US"/>
        </w:rPr>
      </w:pPr>
      <w:r w:rsidRPr="004902D9">
        <w:rPr>
          <w:rFonts w:eastAsia="Calibri"/>
          <w:sz w:val="18"/>
          <w:szCs w:val="20"/>
          <w:lang w:val="en-US" w:eastAsia="en-US"/>
        </w:rPr>
        <w:t>Web Technologies: - HTML, XML</w:t>
      </w:r>
    </w:p>
    <w:p w:rsidR="00A62471" w:rsidRPr="004902D9" w:rsidRDefault="00A62471" w:rsidP="00754C90">
      <w:pPr>
        <w:widowControl w:val="0"/>
        <w:pBdr>
          <w:bottom w:val="threeDEmboss" w:sz="12" w:space="1" w:color="auto"/>
        </w:pBdr>
        <w:tabs>
          <w:tab w:val="left" w:pos="0"/>
        </w:tabs>
        <w:autoSpaceDE w:val="0"/>
        <w:autoSpaceDN w:val="0"/>
        <w:adjustRightInd w:val="0"/>
        <w:jc w:val="both"/>
        <w:rPr>
          <w:b/>
          <w:bCs/>
          <w:smallCaps/>
          <w:sz w:val="20"/>
          <w:szCs w:val="20"/>
        </w:rPr>
      </w:pPr>
    </w:p>
    <w:p w:rsidR="000E1FF4" w:rsidRPr="004902D9" w:rsidRDefault="00E627E4" w:rsidP="00754C90">
      <w:pPr>
        <w:widowControl w:val="0"/>
        <w:pBdr>
          <w:bottom w:val="threeDEmboss" w:sz="12" w:space="1" w:color="auto"/>
        </w:pBdr>
        <w:tabs>
          <w:tab w:val="left" w:pos="0"/>
        </w:tabs>
        <w:autoSpaceDE w:val="0"/>
        <w:autoSpaceDN w:val="0"/>
        <w:adjustRightInd w:val="0"/>
        <w:jc w:val="both"/>
        <w:rPr>
          <w:b/>
          <w:bCs/>
          <w:smallCaps/>
          <w:szCs w:val="20"/>
        </w:rPr>
      </w:pPr>
      <w:r w:rsidRPr="004902D9">
        <w:rPr>
          <w:b/>
          <w:bCs/>
          <w:smallCaps/>
          <w:szCs w:val="20"/>
        </w:rPr>
        <w:t xml:space="preserve">Executive </w:t>
      </w:r>
      <w:r w:rsidR="00272BC0" w:rsidRPr="004902D9">
        <w:rPr>
          <w:b/>
          <w:bCs/>
          <w:smallCaps/>
          <w:szCs w:val="20"/>
        </w:rPr>
        <w:t>Achievements / Highlights</w:t>
      </w:r>
    </w:p>
    <w:p w:rsidR="00560DA0" w:rsidRPr="004902D9" w:rsidRDefault="00560DA0" w:rsidP="00560DA0">
      <w:pPr>
        <w:ind w:left="720"/>
        <w:jc w:val="both"/>
        <w:rPr>
          <w:sz w:val="20"/>
          <w:szCs w:val="20"/>
        </w:rPr>
      </w:pPr>
    </w:p>
    <w:p w:rsidR="008437D7" w:rsidRPr="004902D9" w:rsidRDefault="008437D7" w:rsidP="008437D7">
      <w:pPr>
        <w:numPr>
          <w:ilvl w:val="0"/>
          <w:numId w:val="13"/>
        </w:numPr>
        <w:tabs>
          <w:tab w:val="clear" w:pos="720"/>
          <w:tab w:val="num" w:pos="0"/>
        </w:tabs>
        <w:jc w:val="both"/>
        <w:rPr>
          <w:rFonts w:eastAsia="Calibri"/>
          <w:sz w:val="18"/>
          <w:szCs w:val="20"/>
          <w:lang w:val="en-US" w:eastAsia="en-US"/>
        </w:rPr>
      </w:pPr>
      <w:r w:rsidRPr="004902D9">
        <w:rPr>
          <w:rFonts w:eastAsia="Calibri"/>
          <w:sz w:val="18"/>
          <w:szCs w:val="20"/>
          <w:lang w:val="en-US" w:eastAsia="en-US"/>
        </w:rPr>
        <w:t>Participated as a volunteer in International Conference held in A.P.I.I.T. SD India.</w:t>
      </w:r>
    </w:p>
    <w:p w:rsidR="008437D7" w:rsidRPr="004902D9" w:rsidRDefault="008437D7" w:rsidP="008437D7">
      <w:pPr>
        <w:numPr>
          <w:ilvl w:val="0"/>
          <w:numId w:val="13"/>
        </w:numPr>
        <w:tabs>
          <w:tab w:val="clear" w:pos="720"/>
          <w:tab w:val="num" w:pos="0"/>
        </w:tabs>
        <w:jc w:val="both"/>
        <w:rPr>
          <w:rFonts w:eastAsia="Calibri"/>
          <w:sz w:val="18"/>
          <w:szCs w:val="20"/>
          <w:lang w:val="en-US" w:eastAsia="en-US"/>
        </w:rPr>
      </w:pPr>
      <w:r w:rsidRPr="004902D9">
        <w:rPr>
          <w:rFonts w:eastAsia="Calibri"/>
          <w:sz w:val="18"/>
          <w:szCs w:val="20"/>
          <w:lang w:val="en-US" w:eastAsia="en-US"/>
        </w:rPr>
        <w:t>Been the class representative in the college.</w:t>
      </w:r>
    </w:p>
    <w:p w:rsidR="008437D7" w:rsidRPr="004902D9" w:rsidRDefault="008437D7" w:rsidP="008437D7">
      <w:pPr>
        <w:numPr>
          <w:ilvl w:val="0"/>
          <w:numId w:val="13"/>
        </w:numPr>
        <w:tabs>
          <w:tab w:val="clear" w:pos="720"/>
          <w:tab w:val="num" w:pos="0"/>
        </w:tabs>
        <w:jc w:val="both"/>
        <w:rPr>
          <w:rFonts w:eastAsia="Calibri"/>
          <w:sz w:val="18"/>
          <w:szCs w:val="20"/>
          <w:lang w:val="en-US" w:eastAsia="en-US"/>
        </w:rPr>
      </w:pPr>
      <w:r w:rsidRPr="004902D9">
        <w:rPr>
          <w:rFonts w:eastAsia="Calibri"/>
          <w:sz w:val="18"/>
          <w:szCs w:val="20"/>
          <w:lang w:val="en-US" w:eastAsia="en-US"/>
        </w:rPr>
        <w:t>Received first prize in high and long jump.</w:t>
      </w:r>
    </w:p>
    <w:p w:rsidR="008437D7" w:rsidRPr="004902D9" w:rsidRDefault="008437D7" w:rsidP="008437D7">
      <w:pPr>
        <w:numPr>
          <w:ilvl w:val="0"/>
          <w:numId w:val="13"/>
        </w:numPr>
        <w:tabs>
          <w:tab w:val="clear" w:pos="720"/>
          <w:tab w:val="num" w:pos="0"/>
        </w:tabs>
        <w:jc w:val="both"/>
        <w:rPr>
          <w:rFonts w:eastAsia="Calibri"/>
          <w:sz w:val="18"/>
          <w:szCs w:val="20"/>
          <w:lang w:val="en-US" w:eastAsia="en-US"/>
        </w:rPr>
      </w:pPr>
      <w:r w:rsidRPr="004902D9">
        <w:rPr>
          <w:rFonts w:eastAsia="Calibri"/>
          <w:sz w:val="18"/>
          <w:szCs w:val="20"/>
          <w:lang w:val="en-US" w:eastAsia="en-US"/>
        </w:rPr>
        <w:t>Selected as a house captain at school level.</w:t>
      </w:r>
    </w:p>
    <w:p w:rsidR="00A62471" w:rsidRPr="004902D9" w:rsidRDefault="00A62471" w:rsidP="00754C90">
      <w:pPr>
        <w:widowControl w:val="0"/>
        <w:pBdr>
          <w:bottom w:val="threeDEmboss" w:sz="12" w:space="1" w:color="auto"/>
        </w:pBdr>
        <w:tabs>
          <w:tab w:val="left" w:pos="0"/>
        </w:tabs>
        <w:autoSpaceDE w:val="0"/>
        <w:autoSpaceDN w:val="0"/>
        <w:adjustRightInd w:val="0"/>
        <w:jc w:val="both"/>
        <w:rPr>
          <w:b/>
          <w:bCs/>
          <w:smallCaps/>
          <w:szCs w:val="20"/>
        </w:rPr>
      </w:pPr>
    </w:p>
    <w:p w:rsidR="008437D7" w:rsidRPr="004902D9" w:rsidRDefault="008437D7" w:rsidP="00754C90">
      <w:pPr>
        <w:widowControl w:val="0"/>
        <w:pBdr>
          <w:bottom w:val="threeDEmboss" w:sz="12" w:space="1" w:color="auto"/>
        </w:pBdr>
        <w:tabs>
          <w:tab w:val="left" w:pos="0"/>
        </w:tabs>
        <w:autoSpaceDE w:val="0"/>
        <w:autoSpaceDN w:val="0"/>
        <w:adjustRightInd w:val="0"/>
        <w:jc w:val="both"/>
        <w:rPr>
          <w:b/>
          <w:bCs/>
          <w:smallCaps/>
          <w:szCs w:val="20"/>
        </w:rPr>
      </w:pPr>
    </w:p>
    <w:p w:rsidR="004A711F" w:rsidRPr="004902D9" w:rsidRDefault="00272BC0" w:rsidP="00754C90">
      <w:pPr>
        <w:widowControl w:val="0"/>
        <w:pBdr>
          <w:bottom w:val="threeDEmboss" w:sz="12" w:space="1" w:color="auto"/>
        </w:pBdr>
        <w:tabs>
          <w:tab w:val="left" w:pos="0"/>
        </w:tabs>
        <w:autoSpaceDE w:val="0"/>
        <w:autoSpaceDN w:val="0"/>
        <w:adjustRightInd w:val="0"/>
        <w:jc w:val="both"/>
        <w:rPr>
          <w:b/>
          <w:bCs/>
          <w:smallCaps/>
          <w:szCs w:val="20"/>
        </w:rPr>
      </w:pPr>
      <w:r w:rsidRPr="004902D9">
        <w:rPr>
          <w:b/>
          <w:bCs/>
          <w:smallCaps/>
          <w:szCs w:val="20"/>
        </w:rPr>
        <w:lastRenderedPageBreak/>
        <w:t>Domain/</w:t>
      </w:r>
      <w:r w:rsidR="004A711F" w:rsidRPr="004902D9">
        <w:rPr>
          <w:b/>
          <w:bCs/>
          <w:smallCaps/>
          <w:szCs w:val="20"/>
        </w:rPr>
        <w:t>Professional Experience</w:t>
      </w:r>
    </w:p>
    <w:p w:rsidR="00407E67" w:rsidRPr="004902D9" w:rsidRDefault="00407E67" w:rsidP="00754C90">
      <w:pPr>
        <w:jc w:val="both"/>
        <w:rPr>
          <w:b/>
          <w:sz w:val="20"/>
          <w:szCs w:val="20"/>
        </w:rPr>
      </w:pPr>
    </w:p>
    <w:p w:rsidR="00C85104" w:rsidRPr="004902D9" w:rsidRDefault="00C85104" w:rsidP="00C85104">
      <w:pPr>
        <w:spacing w:line="276" w:lineRule="auto"/>
        <w:jc w:val="both"/>
        <w:rPr>
          <w:b/>
          <w:sz w:val="20"/>
          <w:szCs w:val="20"/>
        </w:rPr>
      </w:pPr>
      <w:r>
        <w:rPr>
          <w:b/>
          <w:sz w:val="20"/>
          <w:szCs w:val="20"/>
        </w:rPr>
        <w:t xml:space="preserve">Project – </w:t>
      </w:r>
      <w:r w:rsidR="005C61BA">
        <w:rPr>
          <w:b/>
          <w:sz w:val="20"/>
          <w:szCs w:val="20"/>
        </w:rPr>
        <w:t>UHOne 2.0</w:t>
      </w:r>
      <w:r w:rsidRPr="00C85104">
        <w:rPr>
          <w:b/>
          <w:sz w:val="20"/>
          <w:szCs w:val="20"/>
        </w:rPr>
        <w:t xml:space="preserve"> </w:t>
      </w:r>
    </w:p>
    <w:p w:rsidR="00C85104" w:rsidRPr="004902D9" w:rsidRDefault="00C85104" w:rsidP="00C85104">
      <w:pPr>
        <w:spacing w:line="276" w:lineRule="auto"/>
        <w:jc w:val="both"/>
        <w:rPr>
          <w:b/>
          <w:sz w:val="20"/>
          <w:szCs w:val="20"/>
        </w:rPr>
      </w:pPr>
      <w:proofErr w:type="gramStart"/>
      <w:r w:rsidRPr="004902D9">
        <w:rPr>
          <w:b/>
          <w:sz w:val="20"/>
          <w:szCs w:val="20"/>
        </w:rPr>
        <w:t>Company</w:t>
      </w:r>
      <w:r>
        <w:rPr>
          <w:b/>
          <w:sz w:val="20"/>
          <w:szCs w:val="20"/>
        </w:rPr>
        <w:t xml:space="preserve"> – </w:t>
      </w:r>
      <w:r w:rsidR="005C61BA">
        <w:rPr>
          <w:b/>
          <w:sz w:val="20"/>
          <w:szCs w:val="20"/>
        </w:rPr>
        <w:t>Optum (</w:t>
      </w:r>
      <w:r>
        <w:rPr>
          <w:b/>
          <w:sz w:val="20"/>
          <w:szCs w:val="20"/>
        </w:rPr>
        <w:t>United Health Group</w:t>
      </w:r>
      <w:r w:rsidR="005C61BA">
        <w:rPr>
          <w:b/>
          <w:sz w:val="20"/>
          <w:szCs w:val="20"/>
        </w:rPr>
        <w:t>),</w:t>
      </w:r>
      <w:r w:rsidRPr="004902D9">
        <w:rPr>
          <w:b/>
          <w:sz w:val="20"/>
          <w:szCs w:val="20"/>
        </w:rPr>
        <w:t xml:space="preserve"> </w:t>
      </w:r>
      <w:r>
        <w:rPr>
          <w:sz w:val="20"/>
          <w:szCs w:val="20"/>
        </w:rPr>
        <w:t>Noida</w:t>
      </w:r>
      <w:r w:rsidR="005C61BA">
        <w:rPr>
          <w:sz w:val="20"/>
          <w:szCs w:val="20"/>
        </w:rPr>
        <w:t>,</w:t>
      </w:r>
      <w:r>
        <w:rPr>
          <w:sz w:val="20"/>
          <w:szCs w:val="20"/>
        </w:rPr>
        <w:t xml:space="preserve"> U.P.</w:t>
      </w:r>
      <w:proofErr w:type="gramEnd"/>
      <w:r>
        <w:rPr>
          <w:sz w:val="20"/>
          <w:szCs w:val="20"/>
        </w:rPr>
        <w:tab/>
      </w:r>
      <w:r w:rsidRPr="004902D9">
        <w:rPr>
          <w:b/>
          <w:sz w:val="20"/>
          <w:szCs w:val="20"/>
        </w:rPr>
        <w:tab/>
      </w:r>
      <w:r w:rsidRPr="004902D9">
        <w:rPr>
          <w:b/>
          <w:sz w:val="20"/>
          <w:szCs w:val="20"/>
        </w:rPr>
        <w:tab/>
      </w:r>
      <w:r w:rsidRPr="004902D9">
        <w:rPr>
          <w:b/>
          <w:sz w:val="20"/>
          <w:szCs w:val="20"/>
        </w:rPr>
        <w:tab/>
      </w:r>
      <w:r w:rsidRPr="004902D9">
        <w:rPr>
          <w:b/>
          <w:sz w:val="20"/>
          <w:szCs w:val="20"/>
        </w:rPr>
        <w:tab/>
      </w:r>
      <w:r w:rsidRPr="004902D9">
        <w:rPr>
          <w:b/>
          <w:sz w:val="20"/>
          <w:szCs w:val="20"/>
        </w:rPr>
        <w:tab/>
        <w:t xml:space="preserve"> (</w:t>
      </w:r>
      <w:r w:rsidR="00785DF9">
        <w:rPr>
          <w:b/>
          <w:sz w:val="20"/>
          <w:szCs w:val="20"/>
        </w:rPr>
        <w:t>Jan</w:t>
      </w:r>
      <w:r w:rsidRPr="004902D9">
        <w:rPr>
          <w:b/>
          <w:sz w:val="20"/>
          <w:szCs w:val="20"/>
        </w:rPr>
        <w:t>’1</w:t>
      </w:r>
      <w:r w:rsidR="00785DF9">
        <w:rPr>
          <w:b/>
          <w:sz w:val="20"/>
          <w:szCs w:val="20"/>
        </w:rPr>
        <w:t>6</w:t>
      </w:r>
      <w:r w:rsidRPr="004902D9">
        <w:rPr>
          <w:b/>
          <w:sz w:val="20"/>
          <w:szCs w:val="20"/>
        </w:rPr>
        <w:t xml:space="preserve"> – </w:t>
      </w:r>
      <w:r w:rsidR="00785DF9">
        <w:rPr>
          <w:b/>
          <w:sz w:val="20"/>
          <w:szCs w:val="20"/>
        </w:rPr>
        <w:t>Till Now</w:t>
      </w:r>
      <w:r w:rsidRPr="004902D9">
        <w:rPr>
          <w:b/>
          <w:sz w:val="20"/>
          <w:szCs w:val="20"/>
        </w:rPr>
        <w:t>)</w:t>
      </w:r>
    </w:p>
    <w:p w:rsidR="00C85104" w:rsidRPr="004902D9" w:rsidRDefault="00C85104" w:rsidP="00C85104">
      <w:pPr>
        <w:spacing w:line="276" w:lineRule="auto"/>
        <w:jc w:val="both"/>
        <w:rPr>
          <w:b/>
          <w:sz w:val="20"/>
          <w:szCs w:val="20"/>
        </w:rPr>
      </w:pPr>
      <w:r w:rsidRPr="004902D9">
        <w:rPr>
          <w:b/>
          <w:sz w:val="20"/>
          <w:szCs w:val="20"/>
        </w:rPr>
        <w:t xml:space="preserve">Position - </w:t>
      </w:r>
      <w:r w:rsidRPr="00C85104">
        <w:rPr>
          <w:b/>
          <w:sz w:val="20"/>
          <w:szCs w:val="20"/>
        </w:rPr>
        <w:t xml:space="preserve">Senior Software Engineer </w:t>
      </w:r>
      <w:r w:rsidR="005C61BA">
        <w:rPr>
          <w:b/>
          <w:sz w:val="20"/>
          <w:szCs w:val="20"/>
        </w:rPr>
        <w:t>(App. Developer)</w:t>
      </w:r>
      <w:r w:rsidR="005C61BA" w:rsidRPr="00C85104">
        <w:rPr>
          <w:b/>
          <w:sz w:val="20"/>
          <w:szCs w:val="20"/>
        </w:rPr>
        <w:t xml:space="preserve"> -</w:t>
      </w:r>
      <w:r w:rsidRPr="00C85104">
        <w:rPr>
          <w:b/>
          <w:sz w:val="20"/>
          <w:szCs w:val="20"/>
        </w:rPr>
        <w:t xml:space="preserve"> Talend </w:t>
      </w:r>
    </w:p>
    <w:p w:rsidR="00C85104" w:rsidRDefault="001B7B22" w:rsidP="00C85104">
      <w:pPr>
        <w:spacing w:line="276" w:lineRule="auto"/>
        <w:jc w:val="both"/>
        <w:rPr>
          <w:b/>
          <w:sz w:val="20"/>
          <w:szCs w:val="20"/>
        </w:rPr>
      </w:pPr>
      <w:r>
        <w:rPr>
          <w:b/>
          <w:sz w:val="20"/>
          <w:szCs w:val="20"/>
        </w:rPr>
        <w:t>Team Size – 10</w:t>
      </w:r>
    </w:p>
    <w:p w:rsidR="001B7B22" w:rsidRPr="00210360" w:rsidRDefault="001B7B22" w:rsidP="00C85104">
      <w:pPr>
        <w:spacing w:line="276" w:lineRule="auto"/>
        <w:jc w:val="both"/>
        <w:rPr>
          <w:b/>
          <w:sz w:val="20"/>
          <w:szCs w:val="20"/>
        </w:rPr>
      </w:pPr>
    </w:p>
    <w:p w:rsidR="00C85104" w:rsidRDefault="008C13E2" w:rsidP="001B7B22">
      <w:pPr>
        <w:jc w:val="both"/>
        <w:rPr>
          <w:sz w:val="20"/>
          <w:szCs w:val="20"/>
        </w:rPr>
      </w:pPr>
      <w:r w:rsidRPr="001B7B22">
        <w:rPr>
          <w:sz w:val="20"/>
          <w:szCs w:val="20"/>
        </w:rPr>
        <w:t>UnitedHealth Group is a distinctively diversified health and well-being company</w:t>
      </w:r>
      <w:r w:rsidR="001B7B22">
        <w:rPr>
          <w:sz w:val="20"/>
          <w:szCs w:val="20"/>
        </w:rPr>
        <w:t xml:space="preserve">. Optum is a platform for providing information and technology enabled Health services. Being part of this organization from last 9 months I am involved in developing platform for automatization of </w:t>
      </w:r>
      <w:r w:rsidR="00912331">
        <w:rPr>
          <w:sz w:val="20"/>
          <w:szCs w:val="20"/>
        </w:rPr>
        <w:t>UHO</w:t>
      </w:r>
      <w:r w:rsidR="001B7B22">
        <w:rPr>
          <w:sz w:val="20"/>
          <w:szCs w:val="20"/>
        </w:rPr>
        <w:t xml:space="preserve">ne 2.0 program. </w:t>
      </w:r>
    </w:p>
    <w:p w:rsidR="001B7B22" w:rsidRDefault="001B7B22" w:rsidP="001B7B22">
      <w:pPr>
        <w:jc w:val="both"/>
        <w:rPr>
          <w:sz w:val="20"/>
          <w:szCs w:val="20"/>
        </w:rPr>
      </w:pPr>
    </w:p>
    <w:p w:rsidR="001B7B22" w:rsidRDefault="00912331" w:rsidP="001B7B22">
      <w:pPr>
        <w:numPr>
          <w:ilvl w:val="0"/>
          <w:numId w:val="13"/>
        </w:numPr>
        <w:tabs>
          <w:tab w:val="clear" w:pos="720"/>
          <w:tab w:val="num" w:pos="0"/>
        </w:tabs>
        <w:spacing w:line="276" w:lineRule="auto"/>
        <w:jc w:val="both"/>
        <w:rPr>
          <w:sz w:val="20"/>
          <w:szCs w:val="20"/>
        </w:rPr>
      </w:pPr>
      <w:r>
        <w:rPr>
          <w:sz w:val="20"/>
          <w:szCs w:val="20"/>
        </w:rPr>
        <w:t xml:space="preserve">Design and developed platform where </w:t>
      </w:r>
      <w:r w:rsidR="001B7B22">
        <w:rPr>
          <w:sz w:val="20"/>
          <w:szCs w:val="20"/>
        </w:rPr>
        <w:t xml:space="preserve">eligible </w:t>
      </w:r>
      <w:r>
        <w:rPr>
          <w:sz w:val="20"/>
          <w:szCs w:val="20"/>
        </w:rPr>
        <w:t xml:space="preserve">member’s </w:t>
      </w:r>
      <w:r w:rsidR="00056C8B">
        <w:rPr>
          <w:sz w:val="20"/>
          <w:szCs w:val="20"/>
        </w:rPr>
        <w:t xml:space="preserve">from </w:t>
      </w:r>
      <w:r w:rsidR="00056C8B">
        <w:rPr>
          <w:sz w:val="20"/>
          <w:szCs w:val="20"/>
        </w:rPr>
        <w:t xml:space="preserve">UHOne 2.0 </w:t>
      </w:r>
      <w:r>
        <w:rPr>
          <w:sz w:val="20"/>
          <w:szCs w:val="20"/>
        </w:rPr>
        <w:t xml:space="preserve">for health benefits will be merged with </w:t>
      </w:r>
      <w:r w:rsidR="001B7B22">
        <w:rPr>
          <w:sz w:val="20"/>
          <w:szCs w:val="20"/>
        </w:rPr>
        <w:t xml:space="preserve">existing </w:t>
      </w:r>
      <w:r>
        <w:rPr>
          <w:sz w:val="20"/>
          <w:szCs w:val="20"/>
        </w:rPr>
        <w:t>UHOne 1.0 members and</w:t>
      </w:r>
      <w:r w:rsidR="001B7B22">
        <w:rPr>
          <w:sz w:val="20"/>
          <w:szCs w:val="20"/>
        </w:rPr>
        <w:t xml:space="preserve"> provide complete </w:t>
      </w:r>
      <w:r w:rsidR="00056C8B">
        <w:rPr>
          <w:sz w:val="20"/>
          <w:szCs w:val="20"/>
        </w:rPr>
        <w:t>member’s</w:t>
      </w:r>
      <w:r>
        <w:rPr>
          <w:sz w:val="20"/>
          <w:szCs w:val="20"/>
        </w:rPr>
        <w:t xml:space="preserve"> information to Mainframe.</w:t>
      </w:r>
    </w:p>
    <w:p w:rsidR="00912331" w:rsidRDefault="00912331" w:rsidP="00912331">
      <w:pPr>
        <w:numPr>
          <w:ilvl w:val="0"/>
          <w:numId w:val="13"/>
        </w:numPr>
        <w:tabs>
          <w:tab w:val="clear" w:pos="720"/>
          <w:tab w:val="num" w:pos="0"/>
        </w:tabs>
        <w:spacing w:line="276" w:lineRule="auto"/>
        <w:jc w:val="both"/>
        <w:rPr>
          <w:sz w:val="20"/>
          <w:szCs w:val="20"/>
        </w:rPr>
      </w:pPr>
      <w:r>
        <w:rPr>
          <w:sz w:val="20"/>
          <w:szCs w:val="20"/>
        </w:rPr>
        <w:t xml:space="preserve">Design and developed platform where </w:t>
      </w:r>
      <w:r w:rsidR="00056C8B">
        <w:rPr>
          <w:sz w:val="20"/>
          <w:szCs w:val="20"/>
        </w:rPr>
        <w:t xml:space="preserve">financial records </w:t>
      </w:r>
      <w:r w:rsidR="00056C8B">
        <w:rPr>
          <w:sz w:val="20"/>
          <w:szCs w:val="20"/>
        </w:rPr>
        <w:t xml:space="preserve">of </w:t>
      </w:r>
      <w:r>
        <w:rPr>
          <w:sz w:val="20"/>
          <w:szCs w:val="20"/>
        </w:rPr>
        <w:t>UHO</w:t>
      </w:r>
      <w:r>
        <w:rPr>
          <w:sz w:val="20"/>
          <w:szCs w:val="20"/>
        </w:rPr>
        <w:t>ne 2</w:t>
      </w:r>
      <w:r>
        <w:rPr>
          <w:sz w:val="20"/>
          <w:szCs w:val="20"/>
        </w:rPr>
        <w:t xml:space="preserve">.0 </w:t>
      </w:r>
      <w:r w:rsidR="00056C8B">
        <w:rPr>
          <w:sz w:val="20"/>
          <w:szCs w:val="20"/>
        </w:rPr>
        <w:t xml:space="preserve">members will be merged with </w:t>
      </w:r>
      <w:r>
        <w:rPr>
          <w:sz w:val="20"/>
          <w:szCs w:val="20"/>
        </w:rPr>
        <w:t xml:space="preserve">existing </w:t>
      </w:r>
      <w:r>
        <w:rPr>
          <w:sz w:val="20"/>
          <w:szCs w:val="20"/>
        </w:rPr>
        <w:t>UHOne 1.0 financial records and provide complete financial</w:t>
      </w:r>
      <w:r>
        <w:rPr>
          <w:sz w:val="20"/>
          <w:szCs w:val="20"/>
        </w:rPr>
        <w:t xml:space="preserve"> information to Mainframe.</w:t>
      </w:r>
    </w:p>
    <w:p w:rsidR="00912331" w:rsidRDefault="00056C8B" w:rsidP="001B7B22">
      <w:pPr>
        <w:numPr>
          <w:ilvl w:val="0"/>
          <w:numId w:val="13"/>
        </w:numPr>
        <w:tabs>
          <w:tab w:val="clear" w:pos="720"/>
          <w:tab w:val="num" w:pos="0"/>
        </w:tabs>
        <w:spacing w:line="276" w:lineRule="auto"/>
        <w:jc w:val="both"/>
        <w:rPr>
          <w:sz w:val="20"/>
          <w:szCs w:val="20"/>
        </w:rPr>
      </w:pPr>
      <w:r>
        <w:rPr>
          <w:sz w:val="20"/>
          <w:szCs w:val="20"/>
        </w:rPr>
        <w:t>Design and developed platform where financial records from various key banks will be separated for UHOne 1.0 and 2.0</w:t>
      </w:r>
    </w:p>
    <w:p w:rsidR="00056C8B" w:rsidRPr="001B7B22" w:rsidRDefault="00056C8B" w:rsidP="001B7B22">
      <w:pPr>
        <w:numPr>
          <w:ilvl w:val="0"/>
          <w:numId w:val="13"/>
        </w:numPr>
        <w:tabs>
          <w:tab w:val="clear" w:pos="720"/>
          <w:tab w:val="num" w:pos="0"/>
        </w:tabs>
        <w:spacing w:line="276" w:lineRule="auto"/>
        <w:jc w:val="both"/>
        <w:rPr>
          <w:sz w:val="20"/>
          <w:szCs w:val="20"/>
        </w:rPr>
      </w:pPr>
      <w:r>
        <w:rPr>
          <w:sz w:val="20"/>
          <w:szCs w:val="20"/>
        </w:rPr>
        <w:t>Design and developed platform where manually processed new enrolment for health services will be separated among  1.0 &amp; 2.0</w:t>
      </w:r>
    </w:p>
    <w:p w:rsidR="00C85104" w:rsidRDefault="00C85104" w:rsidP="00986B65">
      <w:pPr>
        <w:spacing w:line="276" w:lineRule="auto"/>
        <w:jc w:val="both"/>
        <w:rPr>
          <w:b/>
          <w:sz w:val="20"/>
          <w:szCs w:val="20"/>
        </w:rPr>
      </w:pPr>
    </w:p>
    <w:p w:rsidR="006C33BB" w:rsidRPr="004902D9" w:rsidRDefault="006C33BB" w:rsidP="00986B65">
      <w:pPr>
        <w:spacing w:line="276" w:lineRule="auto"/>
        <w:jc w:val="both"/>
        <w:rPr>
          <w:b/>
          <w:sz w:val="20"/>
          <w:szCs w:val="20"/>
        </w:rPr>
      </w:pPr>
      <w:r w:rsidRPr="004902D9">
        <w:rPr>
          <w:b/>
          <w:sz w:val="20"/>
          <w:szCs w:val="20"/>
        </w:rPr>
        <w:t>Project – Fund Reports for Asset Management Companies</w:t>
      </w:r>
    </w:p>
    <w:p w:rsidR="003C1A96" w:rsidRPr="004902D9" w:rsidRDefault="006C33BB" w:rsidP="00986B65">
      <w:pPr>
        <w:spacing w:line="276" w:lineRule="auto"/>
        <w:jc w:val="both"/>
        <w:rPr>
          <w:b/>
          <w:sz w:val="20"/>
          <w:szCs w:val="20"/>
        </w:rPr>
      </w:pPr>
      <w:r w:rsidRPr="004902D9">
        <w:rPr>
          <w:b/>
          <w:sz w:val="20"/>
          <w:szCs w:val="20"/>
        </w:rPr>
        <w:t>Company - Kurtosys System India Pvt Ltd</w:t>
      </w:r>
      <w:r w:rsidR="008245AB" w:rsidRPr="004902D9">
        <w:rPr>
          <w:b/>
          <w:sz w:val="20"/>
          <w:szCs w:val="20"/>
        </w:rPr>
        <w:t xml:space="preserve">, </w:t>
      </w:r>
      <w:r w:rsidR="00E91ABD" w:rsidRPr="00210360">
        <w:rPr>
          <w:sz w:val="20"/>
          <w:szCs w:val="20"/>
        </w:rPr>
        <w:t>Gurgaon</w:t>
      </w:r>
      <w:r w:rsidR="00E91ABD" w:rsidRPr="004902D9">
        <w:rPr>
          <w:b/>
          <w:sz w:val="20"/>
          <w:szCs w:val="20"/>
        </w:rPr>
        <w:tab/>
      </w:r>
      <w:r w:rsidR="00E91ABD" w:rsidRPr="004902D9">
        <w:rPr>
          <w:b/>
          <w:sz w:val="20"/>
          <w:szCs w:val="20"/>
        </w:rPr>
        <w:tab/>
      </w:r>
      <w:r w:rsidR="00E91ABD" w:rsidRPr="004902D9">
        <w:rPr>
          <w:b/>
          <w:sz w:val="20"/>
          <w:szCs w:val="20"/>
        </w:rPr>
        <w:tab/>
      </w:r>
      <w:r w:rsidR="00E91ABD" w:rsidRPr="004902D9">
        <w:rPr>
          <w:b/>
          <w:sz w:val="20"/>
          <w:szCs w:val="20"/>
        </w:rPr>
        <w:tab/>
      </w:r>
      <w:r w:rsidR="00E91ABD" w:rsidRPr="004902D9">
        <w:rPr>
          <w:b/>
          <w:sz w:val="20"/>
          <w:szCs w:val="20"/>
        </w:rPr>
        <w:tab/>
      </w:r>
      <w:r w:rsidR="008245AB" w:rsidRPr="004902D9">
        <w:rPr>
          <w:b/>
          <w:sz w:val="20"/>
          <w:szCs w:val="20"/>
        </w:rPr>
        <w:tab/>
        <w:t xml:space="preserve"> (</w:t>
      </w:r>
      <w:r w:rsidRPr="004902D9">
        <w:rPr>
          <w:b/>
          <w:sz w:val="20"/>
          <w:szCs w:val="20"/>
        </w:rPr>
        <w:t>Feb</w:t>
      </w:r>
      <w:r w:rsidR="008245AB" w:rsidRPr="004902D9">
        <w:rPr>
          <w:b/>
          <w:sz w:val="20"/>
          <w:szCs w:val="20"/>
        </w:rPr>
        <w:t>’</w:t>
      </w:r>
      <w:r w:rsidRPr="004902D9">
        <w:rPr>
          <w:b/>
          <w:sz w:val="20"/>
          <w:szCs w:val="20"/>
        </w:rPr>
        <w:t>13</w:t>
      </w:r>
      <w:r w:rsidR="00624EE5" w:rsidRPr="004902D9">
        <w:rPr>
          <w:b/>
          <w:sz w:val="20"/>
          <w:szCs w:val="20"/>
        </w:rPr>
        <w:t xml:space="preserve"> – </w:t>
      </w:r>
      <w:r w:rsidR="004805A5">
        <w:rPr>
          <w:b/>
          <w:sz w:val="20"/>
          <w:szCs w:val="20"/>
        </w:rPr>
        <w:t>Dec’16</w:t>
      </w:r>
      <w:r w:rsidR="008245AB" w:rsidRPr="004902D9">
        <w:rPr>
          <w:b/>
          <w:sz w:val="20"/>
          <w:szCs w:val="20"/>
        </w:rPr>
        <w:t>)</w:t>
      </w:r>
    </w:p>
    <w:p w:rsidR="00E91ABD" w:rsidRPr="004902D9" w:rsidRDefault="006C33BB" w:rsidP="00986B65">
      <w:pPr>
        <w:spacing w:line="276" w:lineRule="auto"/>
        <w:jc w:val="both"/>
        <w:rPr>
          <w:b/>
          <w:sz w:val="20"/>
          <w:szCs w:val="20"/>
        </w:rPr>
      </w:pPr>
      <w:r w:rsidRPr="004902D9">
        <w:rPr>
          <w:b/>
          <w:sz w:val="20"/>
          <w:szCs w:val="20"/>
        </w:rPr>
        <w:t>Position - Configuration Developer</w:t>
      </w:r>
      <w:r w:rsidR="008245AB" w:rsidRPr="004902D9">
        <w:rPr>
          <w:b/>
          <w:sz w:val="20"/>
          <w:szCs w:val="20"/>
        </w:rPr>
        <w:t xml:space="preserve"> </w:t>
      </w:r>
      <w:r w:rsidR="00210360">
        <w:rPr>
          <w:b/>
          <w:sz w:val="20"/>
          <w:szCs w:val="20"/>
        </w:rPr>
        <w:t xml:space="preserve">L2 </w:t>
      </w:r>
      <w:r w:rsidR="008245AB" w:rsidRPr="00210360">
        <w:rPr>
          <w:sz w:val="20"/>
          <w:szCs w:val="20"/>
        </w:rPr>
        <w:t xml:space="preserve">(Reporting to </w:t>
      </w:r>
      <w:r w:rsidR="00E91ABD" w:rsidRPr="00210360">
        <w:rPr>
          <w:sz w:val="20"/>
          <w:szCs w:val="20"/>
        </w:rPr>
        <w:t>Manager</w:t>
      </w:r>
      <w:r w:rsidR="008245AB" w:rsidRPr="00210360">
        <w:rPr>
          <w:sz w:val="20"/>
          <w:szCs w:val="20"/>
        </w:rPr>
        <w:t>)</w:t>
      </w:r>
      <w:r w:rsidR="00210360">
        <w:rPr>
          <w:sz w:val="20"/>
          <w:szCs w:val="20"/>
        </w:rPr>
        <w:t xml:space="preserve"> </w:t>
      </w:r>
    </w:p>
    <w:p w:rsidR="00407E67" w:rsidRPr="00210360" w:rsidRDefault="00210360" w:rsidP="00986B65">
      <w:pPr>
        <w:spacing w:line="276" w:lineRule="auto"/>
        <w:jc w:val="both"/>
        <w:rPr>
          <w:b/>
          <w:sz w:val="20"/>
          <w:szCs w:val="20"/>
        </w:rPr>
      </w:pPr>
      <w:r w:rsidRPr="00210360">
        <w:rPr>
          <w:b/>
          <w:sz w:val="20"/>
          <w:szCs w:val="20"/>
        </w:rPr>
        <w:t>Team Size - 20</w:t>
      </w:r>
    </w:p>
    <w:p w:rsidR="00210360" w:rsidRDefault="00210360" w:rsidP="00754C90">
      <w:pPr>
        <w:jc w:val="both"/>
        <w:rPr>
          <w:b/>
          <w:sz w:val="20"/>
          <w:szCs w:val="20"/>
          <w:u w:val="single"/>
        </w:rPr>
      </w:pPr>
    </w:p>
    <w:p w:rsidR="004902D9" w:rsidRPr="004902D9" w:rsidRDefault="004902D9" w:rsidP="0048516D">
      <w:pPr>
        <w:jc w:val="both"/>
        <w:rPr>
          <w:sz w:val="20"/>
          <w:szCs w:val="20"/>
        </w:rPr>
      </w:pPr>
      <w:r w:rsidRPr="004902D9">
        <w:rPr>
          <w:sz w:val="20"/>
          <w:szCs w:val="20"/>
        </w:rPr>
        <w:t xml:space="preserve">Being the part of service provided company I had developed a process were raw data convert to fund report factsheets for various asset management clients.  To implement the process, </w:t>
      </w:r>
      <w:r w:rsidR="001C2738">
        <w:rPr>
          <w:sz w:val="20"/>
          <w:szCs w:val="20"/>
        </w:rPr>
        <w:t>I</w:t>
      </w:r>
      <w:r w:rsidRPr="004902D9">
        <w:rPr>
          <w:sz w:val="20"/>
          <w:szCs w:val="20"/>
        </w:rPr>
        <w:t xml:space="preserve"> need to do data gathering, data analyzing, migration of the data and report generation. </w:t>
      </w:r>
      <w:r w:rsidR="001C2738">
        <w:rPr>
          <w:sz w:val="20"/>
          <w:szCs w:val="20"/>
        </w:rPr>
        <w:t>I</w:t>
      </w:r>
      <w:r w:rsidRPr="004902D9">
        <w:rPr>
          <w:sz w:val="20"/>
          <w:szCs w:val="20"/>
        </w:rPr>
        <w:t xml:space="preserve"> have developed the project</w:t>
      </w:r>
      <w:r w:rsidR="001C2738">
        <w:rPr>
          <w:sz w:val="20"/>
          <w:szCs w:val="20"/>
        </w:rPr>
        <w:t>s</w:t>
      </w:r>
      <w:r w:rsidRPr="004902D9">
        <w:rPr>
          <w:sz w:val="20"/>
          <w:szCs w:val="20"/>
        </w:rPr>
        <w:t xml:space="preserve"> </w:t>
      </w:r>
      <w:r w:rsidR="001C2738">
        <w:rPr>
          <w:sz w:val="20"/>
          <w:szCs w:val="20"/>
        </w:rPr>
        <w:t xml:space="preserve">for </w:t>
      </w:r>
      <w:r w:rsidRPr="004902D9">
        <w:rPr>
          <w:sz w:val="20"/>
          <w:szCs w:val="20"/>
        </w:rPr>
        <w:t>various clients. Some of the major clients are: -</w:t>
      </w:r>
    </w:p>
    <w:p w:rsidR="004902D9" w:rsidRDefault="004902D9" w:rsidP="0048516D">
      <w:pPr>
        <w:jc w:val="both"/>
        <w:rPr>
          <w:b/>
          <w:sz w:val="20"/>
          <w:szCs w:val="20"/>
          <w:u w:val="single"/>
        </w:rPr>
      </w:pPr>
    </w:p>
    <w:p w:rsidR="00843AF7" w:rsidRPr="00843AF7" w:rsidRDefault="00843AF7" w:rsidP="001B7B22">
      <w:pPr>
        <w:numPr>
          <w:ilvl w:val="0"/>
          <w:numId w:val="13"/>
        </w:numPr>
        <w:tabs>
          <w:tab w:val="clear" w:pos="720"/>
          <w:tab w:val="num" w:pos="0"/>
        </w:tabs>
        <w:spacing w:line="276" w:lineRule="auto"/>
        <w:jc w:val="both"/>
        <w:rPr>
          <w:sz w:val="20"/>
          <w:szCs w:val="20"/>
        </w:rPr>
      </w:pPr>
      <w:r w:rsidRPr="00843AF7">
        <w:rPr>
          <w:sz w:val="20"/>
          <w:szCs w:val="20"/>
        </w:rPr>
        <w:t>Aberdeen (Worldwide)</w:t>
      </w:r>
    </w:p>
    <w:p w:rsidR="00843AF7" w:rsidRPr="00843AF7" w:rsidRDefault="00843AF7" w:rsidP="001B7B22">
      <w:pPr>
        <w:numPr>
          <w:ilvl w:val="0"/>
          <w:numId w:val="13"/>
        </w:numPr>
        <w:tabs>
          <w:tab w:val="clear" w:pos="720"/>
          <w:tab w:val="num" w:pos="0"/>
        </w:tabs>
        <w:spacing w:line="276" w:lineRule="auto"/>
        <w:jc w:val="both"/>
        <w:rPr>
          <w:sz w:val="20"/>
          <w:szCs w:val="20"/>
        </w:rPr>
      </w:pPr>
      <w:r w:rsidRPr="00843AF7">
        <w:rPr>
          <w:sz w:val="20"/>
          <w:szCs w:val="20"/>
        </w:rPr>
        <w:t>Troweprice</w:t>
      </w:r>
    </w:p>
    <w:p w:rsidR="00843AF7" w:rsidRDefault="00843AF7" w:rsidP="001B7B22">
      <w:pPr>
        <w:numPr>
          <w:ilvl w:val="0"/>
          <w:numId w:val="13"/>
        </w:numPr>
        <w:tabs>
          <w:tab w:val="clear" w:pos="720"/>
          <w:tab w:val="num" w:pos="0"/>
        </w:tabs>
        <w:spacing w:line="276" w:lineRule="auto"/>
        <w:jc w:val="both"/>
        <w:rPr>
          <w:sz w:val="20"/>
          <w:szCs w:val="20"/>
        </w:rPr>
      </w:pPr>
      <w:r w:rsidRPr="00843AF7">
        <w:rPr>
          <w:sz w:val="20"/>
          <w:szCs w:val="20"/>
        </w:rPr>
        <w:t>Nomura</w:t>
      </w:r>
    </w:p>
    <w:p w:rsidR="00986B65" w:rsidRPr="00843AF7" w:rsidRDefault="00986B65" w:rsidP="001B7B22">
      <w:pPr>
        <w:numPr>
          <w:ilvl w:val="0"/>
          <w:numId w:val="13"/>
        </w:numPr>
        <w:tabs>
          <w:tab w:val="clear" w:pos="720"/>
          <w:tab w:val="num" w:pos="0"/>
        </w:tabs>
        <w:spacing w:line="276" w:lineRule="auto"/>
        <w:jc w:val="both"/>
        <w:rPr>
          <w:sz w:val="20"/>
          <w:szCs w:val="20"/>
        </w:rPr>
      </w:pPr>
      <w:r>
        <w:rPr>
          <w:sz w:val="20"/>
          <w:szCs w:val="20"/>
        </w:rPr>
        <w:t>EFG International</w:t>
      </w:r>
    </w:p>
    <w:p w:rsidR="00843AF7" w:rsidRDefault="00843AF7" w:rsidP="0048516D">
      <w:pPr>
        <w:jc w:val="both"/>
        <w:rPr>
          <w:b/>
          <w:sz w:val="20"/>
          <w:szCs w:val="20"/>
          <w:u w:val="single"/>
        </w:rPr>
      </w:pPr>
    </w:p>
    <w:p w:rsidR="004902D9" w:rsidRPr="004902D9" w:rsidRDefault="00843AF7" w:rsidP="0048516D">
      <w:pPr>
        <w:jc w:val="both"/>
        <w:rPr>
          <w:sz w:val="20"/>
          <w:szCs w:val="20"/>
        </w:rPr>
      </w:pPr>
      <w:r>
        <w:rPr>
          <w:sz w:val="20"/>
          <w:szCs w:val="20"/>
        </w:rPr>
        <w:t>ABERDEEN,</w:t>
      </w:r>
      <w:r w:rsidR="004902D9" w:rsidRPr="004902D9">
        <w:rPr>
          <w:sz w:val="20"/>
          <w:szCs w:val="20"/>
        </w:rPr>
        <w:t xml:space="preserve"> a leading </w:t>
      </w:r>
      <w:r>
        <w:rPr>
          <w:sz w:val="20"/>
          <w:szCs w:val="20"/>
        </w:rPr>
        <w:t>UK</w:t>
      </w:r>
      <w:r w:rsidR="004902D9" w:rsidRPr="004902D9">
        <w:rPr>
          <w:sz w:val="20"/>
          <w:szCs w:val="20"/>
        </w:rPr>
        <w:t>-based</w:t>
      </w:r>
      <w:r>
        <w:rPr>
          <w:sz w:val="20"/>
          <w:szCs w:val="20"/>
        </w:rPr>
        <w:t xml:space="preserve"> one of the biggest</w:t>
      </w:r>
      <w:r w:rsidR="004902D9" w:rsidRPr="004902D9">
        <w:rPr>
          <w:sz w:val="20"/>
          <w:szCs w:val="20"/>
        </w:rPr>
        <w:t xml:space="preserve"> asset manager and manage investments on behalf of institutional and retail clients. As an internati</w:t>
      </w:r>
      <w:r>
        <w:rPr>
          <w:sz w:val="20"/>
          <w:szCs w:val="20"/>
        </w:rPr>
        <w:t>onal financial services group, Aberdeen</w:t>
      </w:r>
      <w:r w:rsidR="004902D9" w:rsidRPr="004902D9">
        <w:rPr>
          <w:sz w:val="20"/>
          <w:szCs w:val="20"/>
        </w:rPr>
        <w:t xml:space="preserve"> have one of the widest footprints across the </w:t>
      </w:r>
      <w:r w:rsidR="001C2738">
        <w:rPr>
          <w:sz w:val="20"/>
          <w:szCs w:val="20"/>
        </w:rPr>
        <w:t>globe</w:t>
      </w:r>
      <w:r w:rsidR="004902D9" w:rsidRPr="004902D9">
        <w:rPr>
          <w:sz w:val="20"/>
          <w:szCs w:val="20"/>
        </w:rPr>
        <w:t xml:space="preserve"> and are committed to delivering high quality investment outcomes for </w:t>
      </w:r>
      <w:r>
        <w:rPr>
          <w:sz w:val="20"/>
          <w:szCs w:val="20"/>
        </w:rPr>
        <w:t>their clients over the long term. Aberdeen</w:t>
      </w:r>
      <w:r w:rsidR="004902D9" w:rsidRPr="004902D9">
        <w:rPr>
          <w:sz w:val="20"/>
          <w:szCs w:val="20"/>
        </w:rPr>
        <w:t xml:space="preserve"> provide investment solutions across a range of asset classes including equities, fixed income, multi asset, infrastructure and alternatives.</w:t>
      </w:r>
    </w:p>
    <w:p w:rsidR="004902D9" w:rsidRPr="004902D9" w:rsidRDefault="004902D9" w:rsidP="00754C90">
      <w:pPr>
        <w:jc w:val="both"/>
        <w:rPr>
          <w:b/>
          <w:sz w:val="20"/>
          <w:szCs w:val="20"/>
          <w:u w:val="single"/>
        </w:rPr>
      </w:pPr>
    </w:p>
    <w:p w:rsidR="00C30F03" w:rsidRPr="004902D9" w:rsidRDefault="00C30F03" w:rsidP="00754C90">
      <w:pPr>
        <w:jc w:val="both"/>
        <w:rPr>
          <w:b/>
          <w:sz w:val="20"/>
          <w:szCs w:val="20"/>
          <w:u w:val="single"/>
        </w:rPr>
      </w:pPr>
      <w:r w:rsidRPr="004902D9">
        <w:rPr>
          <w:b/>
          <w:sz w:val="20"/>
          <w:szCs w:val="20"/>
          <w:u w:val="single"/>
        </w:rPr>
        <w:t>Key Responsibilities</w:t>
      </w:r>
      <w:r w:rsidRPr="004902D9">
        <w:rPr>
          <w:b/>
          <w:sz w:val="20"/>
          <w:szCs w:val="20"/>
        </w:rPr>
        <w:t>:</w:t>
      </w:r>
    </w:p>
    <w:p w:rsidR="00DE5EA3" w:rsidRPr="004902D9" w:rsidRDefault="00DE5EA3" w:rsidP="00754C90">
      <w:pPr>
        <w:jc w:val="both"/>
        <w:rPr>
          <w:b/>
          <w:sz w:val="20"/>
          <w:szCs w:val="20"/>
          <w:u w:val="single"/>
        </w:rPr>
      </w:pPr>
    </w:p>
    <w:p w:rsidR="00210360" w:rsidRPr="002372BF" w:rsidRDefault="00210360"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Analyzing the date received from the client.</w:t>
      </w:r>
    </w:p>
    <w:p w:rsidR="00210360" w:rsidRPr="002372BF" w:rsidRDefault="00210360"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Developing Talend jobs to transform the data fr</w:t>
      </w:r>
      <w:r>
        <w:rPr>
          <w:rFonts w:eastAsia="Calibri"/>
          <w:sz w:val="18"/>
          <w:szCs w:val="20"/>
          <w:lang w:val="en-US" w:eastAsia="en-US"/>
        </w:rPr>
        <w:t>om various data types files to SQL</w:t>
      </w:r>
      <w:r w:rsidRPr="002372BF">
        <w:rPr>
          <w:rFonts w:eastAsia="Calibri"/>
          <w:sz w:val="18"/>
          <w:szCs w:val="20"/>
          <w:lang w:val="en-US" w:eastAsia="en-US"/>
        </w:rPr>
        <w:t xml:space="preserve"> server</w:t>
      </w:r>
    </w:p>
    <w:p w:rsidR="00210360" w:rsidRPr="002372BF" w:rsidRDefault="00210360"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Importing and exporting data from the database through Talend packages.</w:t>
      </w:r>
    </w:p>
    <w:p w:rsidR="00210360" w:rsidRPr="002372BF" w:rsidRDefault="00210360"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Extracting data from Lipper database, through FTP and remote connections.</w:t>
      </w:r>
    </w:p>
    <w:p w:rsidR="002372BF" w:rsidRPr="002372BF" w:rsidRDefault="002372BF"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Data extraction from the table based on the client requirement using quires and procedures</w:t>
      </w:r>
    </w:p>
    <w:p w:rsidR="002372BF" w:rsidRPr="002372BF" w:rsidRDefault="002372BF"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Running the Talend jobs using command prompt</w:t>
      </w:r>
    </w:p>
    <w:p w:rsidR="002372BF" w:rsidRPr="002372BF" w:rsidRDefault="002372BF"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Error handling in Talend jobs</w:t>
      </w:r>
    </w:p>
    <w:p w:rsidR="00210360" w:rsidRPr="002372BF" w:rsidRDefault="00210360"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Generating factsheets on daily basis and getting</w:t>
      </w:r>
      <w:r>
        <w:rPr>
          <w:rFonts w:eastAsia="Calibri"/>
          <w:sz w:val="18"/>
          <w:szCs w:val="20"/>
          <w:lang w:val="en-US" w:eastAsia="en-US"/>
        </w:rPr>
        <w:t xml:space="preserve"> it approved from client in UK, US.</w:t>
      </w:r>
    </w:p>
    <w:p w:rsidR="00210360" w:rsidRPr="002372BF" w:rsidRDefault="00210360"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Delivering all ranges of funds generated with correct data and all components with excellent layout on time and as per client’s satisfaction.</w:t>
      </w:r>
    </w:p>
    <w:p w:rsidR="00210360" w:rsidRDefault="00210360"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 xml:space="preserve">Providing financial services to various UK </w:t>
      </w:r>
      <w:r>
        <w:rPr>
          <w:rFonts w:eastAsia="Calibri"/>
          <w:sz w:val="18"/>
          <w:szCs w:val="20"/>
          <w:lang w:val="en-US" w:eastAsia="en-US"/>
        </w:rPr>
        <w:t xml:space="preserve">&amp; US </w:t>
      </w:r>
      <w:r w:rsidRPr="002372BF">
        <w:rPr>
          <w:rFonts w:eastAsia="Calibri"/>
          <w:sz w:val="18"/>
          <w:szCs w:val="20"/>
          <w:lang w:val="en-US" w:eastAsia="en-US"/>
        </w:rPr>
        <w:t>clients (</w:t>
      </w:r>
      <w:r>
        <w:rPr>
          <w:rFonts w:eastAsia="Calibri"/>
          <w:sz w:val="18"/>
          <w:szCs w:val="20"/>
          <w:lang w:val="en-US" w:eastAsia="en-US"/>
        </w:rPr>
        <w:t>Aberdeen, Troweprice, Nomura, EFG</w:t>
      </w:r>
      <w:r w:rsidRPr="002372BF">
        <w:rPr>
          <w:rFonts w:eastAsia="Calibri"/>
          <w:sz w:val="18"/>
          <w:szCs w:val="20"/>
          <w:lang w:val="en-US" w:eastAsia="en-US"/>
        </w:rPr>
        <w:t xml:space="preserve">) for data and Financial reports and their Fund factsheets. </w:t>
      </w:r>
    </w:p>
    <w:p w:rsidR="002372BF" w:rsidRPr="002372BF" w:rsidRDefault="002372BF"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Achieving monthl</w:t>
      </w:r>
      <w:r>
        <w:rPr>
          <w:rFonts w:eastAsia="Calibri"/>
          <w:sz w:val="18"/>
          <w:szCs w:val="20"/>
          <w:lang w:val="en-US" w:eastAsia="en-US"/>
        </w:rPr>
        <w:t>y target of loading data for 4000+</w:t>
      </w:r>
      <w:r w:rsidRPr="002372BF">
        <w:rPr>
          <w:rFonts w:eastAsia="Calibri"/>
          <w:sz w:val="18"/>
          <w:szCs w:val="20"/>
          <w:lang w:val="en-US" w:eastAsia="en-US"/>
        </w:rPr>
        <w:t xml:space="preserve"> fund factsheets in database</w:t>
      </w:r>
      <w:r w:rsidR="00210360">
        <w:rPr>
          <w:rFonts w:eastAsia="Calibri"/>
          <w:sz w:val="18"/>
          <w:szCs w:val="20"/>
          <w:lang w:val="en-US" w:eastAsia="en-US"/>
        </w:rPr>
        <w:t xml:space="preserve"> within agreed SLA</w:t>
      </w:r>
      <w:r w:rsidRPr="002372BF">
        <w:rPr>
          <w:rFonts w:eastAsia="Calibri"/>
          <w:sz w:val="18"/>
          <w:szCs w:val="20"/>
          <w:lang w:val="en-US" w:eastAsia="en-US"/>
        </w:rPr>
        <w:t>.</w:t>
      </w:r>
    </w:p>
    <w:p w:rsidR="002372BF" w:rsidRPr="002372BF" w:rsidRDefault="002372BF"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Following and meeting strict deadlines to ensure smooth working.</w:t>
      </w:r>
    </w:p>
    <w:p w:rsidR="002372BF" w:rsidRPr="002372BF" w:rsidRDefault="002372BF" w:rsidP="00986B65">
      <w:pPr>
        <w:numPr>
          <w:ilvl w:val="0"/>
          <w:numId w:val="13"/>
        </w:numPr>
        <w:tabs>
          <w:tab w:val="clear" w:pos="720"/>
          <w:tab w:val="num" w:pos="0"/>
        </w:tabs>
        <w:spacing w:line="276" w:lineRule="auto"/>
        <w:jc w:val="both"/>
        <w:rPr>
          <w:rFonts w:eastAsia="Calibri"/>
          <w:sz w:val="18"/>
          <w:szCs w:val="20"/>
          <w:lang w:val="en-US" w:eastAsia="en-US"/>
        </w:rPr>
      </w:pPr>
      <w:r w:rsidRPr="002372BF">
        <w:rPr>
          <w:rFonts w:eastAsia="Calibri"/>
          <w:sz w:val="18"/>
          <w:szCs w:val="20"/>
          <w:lang w:val="en-US" w:eastAsia="en-US"/>
        </w:rPr>
        <w:t>Well versed in ETL tool Talend 5.3.1 for Extracting, Transforming and loading data in SQL Server 2012.</w:t>
      </w:r>
    </w:p>
    <w:p w:rsidR="002372BF" w:rsidRPr="00210360" w:rsidRDefault="00210360" w:rsidP="00986B65">
      <w:pPr>
        <w:numPr>
          <w:ilvl w:val="0"/>
          <w:numId w:val="13"/>
        </w:numPr>
        <w:tabs>
          <w:tab w:val="clear" w:pos="720"/>
          <w:tab w:val="num" w:pos="0"/>
        </w:tabs>
        <w:spacing w:line="276" w:lineRule="auto"/>
        <w:jc w:val="both"/>
        <w:rPr>
          <w:rFonts w:eastAsia="Calibri"/>
          <w:sz w:val="18"/>
          <w:szCs w:val="20"/>
          <w:lang w:val="en-US" w:eastAsia="en-US"/>
        </w:rPr>
      </w:pPr>
      <w:r>
        <w:rPr>
          <w:rFonts w:eastAsia="Calibri"/>
          <w:sz w:val="18"/>
          <w:szCs w:val="20"/>
          <w:lang w:val="en-US" w:eastAsia="en-US"/>
        </w:rPr>
        <w:t>Discussed issues with client on monthly basis, understand</w:t>
      </w:r>
      <w:r w:rsidR="002372BF" w:rsidRPr="002372BF">
        <w:rPr>
          <w:rFonts w:eastAsia="Calibri"/>
          <w:sz w:val="18"/>
          <w:szCs w:val="20"/>
          <w:lang w:val="en-US" w:eastAsia="en-US"/>
        </w:rPr>
        <w:t xml:space="preserve"> requirement</w:t>
      </w:r>
      <w:r>
        <w:rPr>
          <w:rFonts w:eastAsia="Calibri"/>
          <w:sz w:val="18"/>
          <w:szCs w:val="20"/>
          <w:lang w:val="en-US" w:eastAsia="en-US"/>
        </w:rPr>
        <w:t>s</w:t>
      </w:r>
      <w:r w:rsidR="002372BF" w:rsidRPr="002372BF">
        <w:rPr>
          <w:rFonts w:eastAsia="Calibri"/>
          <w:sz w:val="18"/>
          <w:szCs w:val="20"/>
          <w:lang w:val="en-US" w:eastAsia="en-US"/>
        </w:rPr>
        <w:t>, create tasks</w:t>
      </w:r>
      <w:r>
        <w:rPr>
          <w:rFonts w:eastAsia="Calibri"/>
          <w:sz w:val="18"/>
          <w:szCs w:val="20"/>
          <w:lang w:val="en-US" w:eastAsia="en-US"/>
        </w:rPr>
        <w:t xml:space="preserve"> and make sure issue will not occur. </w:t>
      </w:r>
      <w:r w:rsidR="002372BF" w:rsidRPr="002372BF">
        <w:rPr>
          <w:rFonts w:eastAsia="Calibri"/>
          <w:sz w:val="18"/>
          <w:szCs w:val="20"/>
          <w:lang w:val="en-US" w:eastAsia="en-US"/>
        </w:rPr>
        <w:t xml:space="preserve"> </w:t>
      </w:r>
    </w:p>
    <w:p w:rsidR="00A62471" w:rsidRDefault="00A62471" w:rsidP="00754C90">
      <w:pPr>
        <w:widowControl w:val="0"/>
        <w:pBdr>
          <w:bottom w:val="threeDEmboss" w:sz="12" w:space="1" w:color="auto"/>
        </w:pBdr>
        <w:tabs>
          <w:tab w:val="left" w:pos="0"/>
        </w:tabs>
        <w:autoSpaceDE w:val="0"/>
        <w:autoSpaceDN w:val="0"/>
        <w:adjustRightInd w:val="0"/>
        <w:jc w:val="both"/>
        <w:rPr>
          <w:b/>
          <w:bCs/>
          <w:smallCaps/>
          <w:sz w:val="20"/>
          <w:szCs w:val="20"/>
        </w:rPr>
      </w:pPr>
    </w:p>
    <w:p w:rsidR="004D22B5" w:rsidRPr="004902D9" w:rsidRDefault="00141AD7" w:rsidP="00754C90">
      <w:pPr>
        <w:widowControl w:val="0"/>
        <w:pBdr>
          <w:bottom w:val="threeDEmboss" w:sz="12" w:space="1" w:color="auto"/>
        </w:pBdr>
        <w:tabs>
          <w:tab w:val="left" w:pos="0"/>
        </w:tabs>
        <w:autoSpaceDE w:val="0"/>
        <w:autoSpaceDN w:val="0"/>
        <w:adjustRightInd w:val="0"/>
        <w:jc w:val="both"/>
        <w:rPr>
          <w:b/>
          <w:bCs/>
          <w:smallCaps/>
          <w:sz w:val="20"/>
          <w:szCs w:val="20"/>
        </w:rPr>
      </w:pPr>
      <w:r w:rsidRPr="004902D9">
        <w:rPr>
          <w:b/>
          <w:bCs/>
          <w:smallCaps/>
          <w:sz w:val="20"/>
          <w:szCs w:val="20"/>
        </w:rPr>
        <w:t>Previous</w:t>
      </w:r>
      <w:r w:rsidR="007463AA" w:rsidRPr="004902D9">
        <w:rPr>
          <w:b/>
          <w:bCs/>
          <w:smallCaps/>
          <w:sz w:val="20"/>
          <w:szCs w:val="20"/>
        </w:rPr>
        <w:t xml:space="preserve"> </w:t>
      </w:r>
      <w:r w:rsidR="00163CFE" w:rsidRPr="004902D9">
        <w:rPr>
          <w:b/>
          <w:bCs/>
          <w:smallCaps/>
          <w:sz w:val="20"/>
          <w:szCs w:val="20"/>
        </w:rPr>
        <w:t xml:space="preserve">Experience </w:t>
      </w:r>
    </w:p>
    <w:p w:rsidR="00D51E26" w:rsidRPr="004902D9" w:rsidRDefault="00D51E26" w:rsidP="00754C90">
      <w:pPr>
        <w:pStyle w:val="ListParagraph"/>
        <w:widowControl w:val="0"/>
        <w:tabs>
          <w:tab w:val="left" w:pos="0"/>
          <w:tab w:val="left" w:pos="900"/>
        </w:tabs>
        <w:autoSpaceDE w:val="0"/>
        <w:autoSpaceDN w:val="0"/>
        <w:adjustRightInd w:val="0"/>
        <w:ind w:left="0"/>
        <w:jc w:val="both"/>
        <w:rPr>
          <w:rFonts w:ascii="Times New Roman" w:hAnsi="Times New Roman"/>
          <w:b/>
          <w:sz w:val="20"/>
          <w:szCs w:val="20"/>
        </w:rPr>
      </w:pPr>
    </w:p>
    <w:p w:rsidR="00210360" w:rsidRPr="004902D9" w:rsidRDefault="00210360" w:rsidP="00986B65">
      <w:pPr>
        <w:spacing w:line="276" w:lineRule="auto"/>
        <w:jc w:val="both"/>
        <w:rPr>
          <w:b/>
          <w:sz w:val="20"/>
          <w:szCs w:val="20"/>
        </w:rPr>
      </w:pPr>
      <w:r w:rsidRPr="004902D9">
        <w:rPr>
          <w:b/>
          <w:sz w:val="20"/>
          <w:szCs w:val="20"/>
        </w:rPr>
        <w:t xml:space="preserve">Project – </w:t>
      </w:r>
      <w:r w:rsidR="00635A85">
        <w:rPr>
          <w:b/>
          <w:sz w:val="20"/>
          <w:szCs w:val="20"/>
        </w:rPr>
        <w:t>XIS ERP</w:t>
      </w:r>
    </w:p>
    <w:p w:rsidR="00210360" w:rsidRPr="004902D9" w:rsidRDefault="00210360" w:rsidP="00986B65">
      <w:pPr>
        <w:spacing w:line="276" w:lineRule="auto"/>
        <w:jc w:val="both"/>
        <w:rPr>
          <w:b/>
          <w:sz w:val="20"/>
          <w:szCs w:val="20"/>
        </w:rPr>
      </w:pPr>
      <w:r w:rsidRPr="004902D9">
        <w:rPr>
          <w:b/>
          <w:sz w:val="20"/>
          <w:szCs w:val="20"/>
        </w:rPr>
        <w:t xml:space="preserve">Company - </w:t>
      </w:r>
      <w:r w:rsidRPr="00210360">
        <w:rPr>
          <w:b/>
          <w:sz w:val="20"/>
          <w:szCs w:val="20"/>
        </w:rPr>
        <w:t>XIS (Xllent Information Services) Technology</w:t>
      </w:r>
      <w:r w:rsidRPr="004902D9">
        <w:rPr>
          <w:b/>
          <w:sz w:val="20"/>
          <w:szCs w:val="20"/>
        </w:rPr>
        <w:t xml:space="preserve">, </w:t>
      </w:r>
      <w:r>
        <w:rPr>
          <w:b/>
          <w:sz w:val="20"/>
          <w:szCs w:val="20"/>
        </w:rPr>
        <w:t>New Delhi</w:t>
      </w:r>
      <w:r w:rsidRPr="004902D9">
        <w:rPr>
          <w:b/>
          <w:sz w:val="20"/>
          <w:szCs w:val="20"/>
        </w:rPr>
        <w:tab/>
      </w:r>
      <w:r>
        <w:rPr>
          <w:b/>
          <w:sz w:val="20"/>
          <w:szCs w:val="20"/>
        </w:rPr>
        <w:tab/>
      </w:r>
      <w:r>
        <w:rPr>
          <w:b/>
          <w:sz w:val="20"/>
          <w:szCs w:val="20"/>
        </w:rPr>
        <w:tab/>
      </w:r>
      <w:r>
        <w:rPr>
          <w:b/>
          <w:sz w:val="20"/>
          <w:szCs w:val="20"/>
        </w:rPr>
        <w:tab/>
      </w:r>
      <w:r w:rsidRPr="004902D9">
        <w:rPr>
          <w:b/>
          <w:sz w:val="20"/>
          <w:szCs w:val="20"/>
        </w:rPr>
        <w:t>(</w:t>
      </w:r>
      <w:r>
        <w:rPr>
          <w:b/>
          <w:sz w:val="20"/>
          <w:szCs w:val="20"/>
        </w:rPr>
        <w:t>Jul</w:t>
      </w:r>
      <w:r w:rsidRPr="004902D9">
        <w:rPr>
          <w:b/>
          <w:sz w:val="20"/>
          <w:szCs w:val="20"/>
        </w:rPr>
        <w:t>’1</w:t>
      </w:r>
      <w:r>
        <w:rPr>
          <w:b/>
          <w:sz w:val="20"/>
          <w:szCs w:val="20"/>
        </w:rPr>
        <w:t>1</w:t>
      </w:r>
      <w:r w:rsidRPr="004902D9">
        <w:rPr>
          <w:b/>
          <w:sz w:val="20"/>
          <w:szCs w:val="20"/>
        </w:rPr>
        <w:t xml:space="preserve"> – </w:t>
      </w:r>
      <w:r w:rsidR="004805A5">
        <w:rPr>
          <w:b/>
          <w:sz w:val="20"/>
          <w:szCs w:val="20"/>
        </w:rPr>
        <w:t>Feb</w:t>
      </w:r>
      <w:r>
        <w:rPr>
          <w:b/>
          <w:sz w:val="20"/>
          <w:szCs w:val="20"/>
        </w:rPr>
        <w:t>’13</w:t>
      </w:r>
      <w:r w:rsidRPr="004902D9">
        <w:rPr>
          <w:b/>
          <w:sz w:val="20"/>
          <w:szCs w:val="20"/>
        </w:rPr>
        <w:t>)</w:t>
      </w:r>
    </w:p>
    <w:p w:rsidR="00210360" w:rsidRPr="004902D9" w:rsidRDefault="00210360" w:rsidP="00986B65">
      <w:pPr>
        <w:spacing w:line="276" w:lineRule="auto"/>
        <w:jc w:val="both"/>
        <w:rPr>
          <w:b/>
          <w:sz w:val="20"/>
          <w:szCs w:val="20"/>
        </w:rPr>
      </w:pPr>
      <w:r w:rsidRPr="004902D9">
        <w:rPr>
          <w:b/>
          <w:sz w:val="20"/>
          <w:szCs w:val="20"/>
        </w:rPr>
        <w:t xml:space="preserve">Position </w:t>
      </w:r>
      <w:r>
        <w:rPr>
          <w:b/>
          <w:sz w:val="20"/>
          <w:szCs w:val="20"/>
        </w:rPr>
        <w:t>–</w:t>
      </w:r>
      <w:r w:rsidRPr="004902D9">
        <w:rPr>
          <w:b/>
          <w:sz w:val="20"/>
          <w:szCs w:val="20"/>
        </w:rPr>
        <w:t xml:space="preserve"> </w:t>
      </w:r>
      <w:r>
        <w:rPr>
          <w:b/>
          <w:sz w:val="20"/>
          <w:szCs w:val="20"/>
        </w:rPr>
        <w:t>Database Support Engineer</w:t>
      </w:r>
      <w:r w:rsidRPr="00210360">
        <w:rPr>
          <w:sz w:val="20"/>
          <w:szCs w:val="20"/>
        </w:rPr>
        <w:t xml:space="preserve"> (Team Size - 5)</w:t>
      </w:r>
    </w:p>
    <w:p w:rsidR="009C6332" w:rsidRDefault="009C6332" w:rsidP="00754C90">
      <w:pPr>
        <w:pStyle w:val="ListParagraph"/>
        <w:widowControl w:val="0"/>
        <w:tabs>
          <w:tab w:val="left" w:pos="0"/>
          <w:tab w:val="left" w:pos="900"/>
        </w:tabs>
        <w:autoSpaceDE w:val="0"/>
        <w:autoSpaceDN w:val="0"/>
        <w:adjustRightInd w:val="0"/>
        <w:ind w:left="0"/>
        <w:jc w:val="both"/>
        <w:rPr>
          <w:rFonts w:ascii="Times New Roman" w:hAnsi="Times New Roman"/>
          <w:b/>
          <w:sz w:val="20"/>
          <w:szCs w:val="20"/>
          <w:u w:val="single"/>
        </w:rPr>
      </w:pPr>
    </w:p>
    <w:p w:rsidR="0048516D" w:rsidRPr="0048516D" w:rsidRDefault="0048516D" w:rsidP="0048516D">
      <w:pPr>
        <w:jc w:val="both"/>
        <w:rPr>
          <w:sz w:val="20"/>
          <w:szCs w:val="20"/>
        </w:rPr>
      </w:pPr>
      <w:r w:rsidRPr="0048516D">
        <w:rPr>
          <w:sz w:val="20"/>
          <w:szCs w:val="20"/>
        </w:rPr>
        <w:t xml:space="preserve">XIS is a professionally managed company focusing on providing IT Products &amp; Services. Established in 2010, It is a Delhi based company. </w:t>
      </w:r>
      <w:r w:rsidR="001C2738">
        <w:rPr>
          <w:sz w:val="20"/>
          <w:szCs w:val="20"/>
        </w:rPr>
        <w:t>XIS is</w:t>
      </w:r>
      <w:r w:rsidRPr="0048516D">
        <w:rPr>
          <w:sz w:val="20"/>
          <w:szCs w:val="20"/>
        </w:rPr>
        <w:t xml:space="preserve"> pioneering and a dominant technical enterprise with an excellent edge in the software development. Our hard work and Quality have made us develop into one of the fastest growing company in our peer group.</w:t>
      </w:r>
    </w:p>
    <w:p w:rsidR="0048516D" w:rsidRPr="0048516D" w:rsidRDefault="0048516D" w:rsidP="0048516D">
      <w:pPr>
        <w:jc w:val="both"/>
        <w:rPr>
          <w:sz w:val="20"/>
          <w:szCs w:val="20"/>
        </w:rPr>
      </w:pPr>
      <w:r w:rsidRPr="0048516D">
        <w:rPr>
          <w:sz w:val="20"/>
          <w:szCs w:val="20"/>
        </w:rPr>
        <w:t>XIS respected clients are like engineering &amp; management colleges, Law colleges, Universities and schools.</w:t>
      </w:r>
    </w:p>
    <w:p w:rsidR="0048516D" w:rsidRPr="0048516D" w:rsidRDefault="0048516D" w:rsidP="0048516D">
      <w:pPr>
        <w:jc w:val="both"/>
        <w:rPr>
          <w:sz w:val="20"/>
          <w:szCs w:val="20"/>
        </w:rPr>
      </w:pPr>
      <w:r w:rsidRPr="0048516D">
        <w:rPr>
          <w:sz w:val="20"/>
          <w:szCs w:val="20"/>
        </w:rPr>
        <w:t xml:space="preserve">I had worked on one of ERP solution, name is EDUCATION CURE. My basic work is Database support and maintenance. </w:t>
      </w:r>
    </w:p>
    <w:p w:rsidR="0048516D" w:rsidRDefault="0048516D" w:rsidP="00754C90">
      <w:pPr>
        <w:pStyle w:val="ListParagraph"/>
        <w:widowControl w:val="0"/>
        <w:tabs>
          <w:tab w:val="left" w:pos="0"/>
          <w:tab w:val="left" w:pos="900"/>
        </w:tabs>
        <w:autoSpaceDE w:val="0"/>
        <w:autoSpaceDN w:val="0"/>
        <w:adjustRightInd w:val="0"/>
        <w:ind w:left="0"/>
        <w:jc w:val="both"/>
        <w:rPr>
          <w:rFonts w:ascii="Times New Roman" w:hAnsi="Times New Roman"/>
          <w:b/>
          <w:sz w:val="20"/>
          <w:szCs w:val="20"/>
          <w:u w:val="single"/>
        </w:rPr>
      </w:pPr>
    </w:p>
    <w:p w:rsidR="00A34626" w:rsidRDefault="00A34626" w:rsidP="00754C90">
      <w:pPr>
        <w:pStyle w:val="ListParagraph"/>
        <w:widowControl w:val="0"/>
        <w:tabs>
          <w:tab w:val="left" w:pos="0"/>
          <w:tab w:val="left" w:pos="900"/>
        </w:tabs>
        <w:autoSpaceDE w:val="0"/>
        <w:autoSpaceDN w:val="0"/>
        <w:adjustRightInd w:val="0"/>
        <w:ind w:left="0"/>
        <w:jc w:val="both"/>
        <w:rPr>
          <w:rFonts w:ascii="Times New Roman" w:hAnsi="Times New Roman"/>
          <w:b/>
          <w:sz w:val="20"/>
          <w:szCs w:val="20"/>
          <w:u w:val="single"/>
        </w:rPr>
      </w:pPr>
      <w:r w:rsidRPr="004902D9">
        <w:rPr>
          <w:rFonts w:ascii="Times New Roman" w:hAnsi="Times New Roman"/>
          <w:b/>
          <w:sz w:val="20"/>
          <w:szCs w:val="20"/>
          <w:u w:val="single"/>
        </w:rPr>
        <w:t>Key Responsibilities:</w:t>
      </w:r>
    </w:p>
    <w:p w:rsidR="00635A85" w:rsidRPr="004902D9" w:rsidRDefault="00635A85" w:rsidP="00754C90">
      <w:pPr>
        <w:pStyle w:val="ListParagraph"/>
        <w:widowControl w:val="0"/>
        <w:tabs>
          <w:tab w:val="left" w:pos="0"/>
          <w:tab w:val="left" w:pos="900"/>
        </w:tabs>
        <w:autoSpaceDE w:val="0"/>
        <w:autoSpaceDN w:val="0"/>
        <w:adjustRightInd w:val="0"/>
        <w:ind w:left="0"/>
        <w:jc w:val="both"/>
        <w:rPr>
          <w:rFonts w:ascii="Times New Roman" w:hAnsi="Times New Roman"/>
          <w:b/>
          <w:sz w:val="20"/>
          <w:szCs w:val="20"/>
          <w:u w:val="single"/>
        </w:rPr>
      </w:pPr>
    </w:p>
    <w:p w:rsidR="00635A85" w:rsidRPr="00635A85" w:rsidRDefault="00635A85" w:rsidP="00986B65">
      <w:pPr>
        <w:numPr>
          <w:ilvl w:val="0"/>
          <w:numId w:val="13"/>
        </w:numPr>
        <w:tabs>
          <w:tab w:val="clear" w:pos="720"/>
          <w:tab w:val="num" w:pos="0"/>
        </w:tabs>
        <w:spacing w:line="276" w:lineRule="auto"/>
        <w:jc w:val="both"/>
        <w:rPr>
          <w:rFonts w:eastAsia="Calibri"/>
          <w:sz w:val="18"/>
          <w:szCs w:val="20"/>
          <w:lang w:val="en-US" w:eastAsia="en-US"/>
        </w:rPr>
      </w:pPr>
      <w:r w:rsidRPr="00635A85">
        <w:rPr>
          <w:rFonts w:eastAsia="Calibri"/>
          <w:sz w:val="18"/>
          <w:szCs w:val="20"/>
          <w:lang w:val="en-US" w:eastAsia="en-US"/>
        </w:rPr>
        <w:t>Installation of SQL server and creation of database and Tables.</w:t>
      </w:r>
    </w:p>
    <w:p w:rsidR="00635A85" w:rsidRPr="00635A85" w:rsidRDefault="00635A85" w:rsidP="00986B65">
      <w:pPr>
        <w:numPr>
          <w:ilvl w:val="0"/>
          <w:numId w:val="13"/>
        </w:numPr>
        <w:tabs>
          <w:tab w:val="clear" w:pos="720"/>
          <w:tab w:val="num" w:pos="0"/>
        </w:tabs>
        <w:spacing w:line="276" w:lineRule="auto"/>
        <w:jc w:val="both"/>
        <w:rPr>
          <w:rFonts w:eastAsia="Calibri"/>
          <w:sz w:val="18"/>
          <w:szCs w:val="20"/>
          <w:lang w:val="en-US" w:eastAsia="en-US"/>
        </w:rPr>
      </w:pPr>
      <w:r w:rsidRPr="00635A85">
        <w:rPr>
          <w:rFonts w:eastAsia="Calibri"/>
          <w:sz w:val="18"/>
          <w:szCs w:val="20"/>
          <w:lang w:val="en-US" w:eastAsia="en-US"/>
        </w:rPr>
        <w:t>Support and maintain high volume, high availability database.</w:t>
      </w:r>
    </w:p>
    <w:p w:rsidR="00635A85" w:rsidRPr="00635A85" w:rsidRDefault="00635A85" w:rsidP="00986B65">
      <w:pPr>
        <w:numPr>
          <w:ilvl w:val="0"/>
          <w:numId w:val="13"/>
        </w:numPr>
        <w:tabs>
          <w:tab w:val="clear" w:pos="720"/>
          <w:tab w:val="num" w:pos="0"/>
        </w:tabs>
        <w:spacing w:line="276" w:lineRule="auto"/>
        <w:jc w:val="both"/>
        <w:rPr>
          <w:rFonts w:eastAsia="Calibri"/>
          <w:sz w:val="18"/>
          <w:szCs w:val="20"/>
          <w:lang w:val="en-US" w:eastAsia="en-US"/>
        </w:rPr>
      </w:pPr>
      <w:r w:rsidRPr="00635A85">
        <w:rPr>
          <w:rFonts w:eastAsia="Calibri"/>
          <w:sz w:val="18"/>
          <w:szCs w:val="20"/>
          <w:lang w:val="en-US" w:eastAsia="en-US"/>
        </w:rPr>
        <w:t xml:space="preserve">Writing procedures, Functions, T-SQL for manipulation of data. </w:t>
      </w:r>
    </w:p>
    <w:p w:rsidR="00635A85" w:rsidRPr="00635A85" w:rsidRDefault="00635A85" w:rsidP="00986B65">
      <w:pPr>
        <w:numPr>
          <w:ilvl w:val="0"/>
          <w:numId w:val="13"/>
        </w:numPr>
        <w:tabs>
          <w:tab w:val="clear" w:pos="720"/>
          <w:tab w:val="num" w:pos="0"/>
        </w:tabs>
        <w:spacing w:line="276" w:lineRule="auto"/>
        <w:jc w:val="both"/>
        <w:rPr>
          <w:rFonts w:eastAsia="Calibri"/>
          <w:sz w:val="18"/>
          <w:szCs w:val="20"/>
          <w:lang w:val="en-US" w:eastAsia="en-US"/>
        </w:rPr>
      </w:pPr>
      <w:r w:rsidRPr="00635A85">
        <w:rPr>
          <w:rFonts w:eastAsia="Calibri"/>
          <w:sz w:val="18"/>
          <w:szCs w:val="20"/>
          <w:lang w:val="en-US" w:eastAsia="en-US"/>
        </w:rPr>
        <w:t>Taking backup and restore database on SQL Server using BCP, import/export wizard etc.</w:t>
      </w:r>
    </w:p>
    <w:p w:rsidR="00635A85" w:rsidRPr="00635A85" w:rsidRDefault="00635A85" w:rsidP="00986B65">
      <w:pPr>
        <w:numPr>
          <w:ilvl w:val="0"/>
          <w:numId w:val="13"/>
        </w:numPr>
        <w:tabs>
          <w:tab w:val="clear" w:pos="720"/>
          <w:tab w:val="num" w:pos="0"/>
        </w:tabs>
        <w:spacing w:line="276" w:lineRule="auto"/>
        <w:jc w:val="both"/>
        <w:rPr>
          <w:rFonts w:eastAsia="Calibri"/>
          <w:sz w:val="18"/>
          <w:szCs w:val="20"/>
          <w:lang w:val="en-US" w:eastAsia="en-US"/>
        </w:rPr>
      </w:pPr>
      <w:r w:rsidRPr="00635A85">
        <w:rPr>
          <w:rFonts w:eastAsia="Calibri"/>
          <w:sz w:val="18"/>
          <w:szCs w:val="20"/>
          <w:lang w:val="en-US" w:eastAsia="en-US"/>
        </w:rPr>
        <w:t xml:space="preserve">Experience in implementing different types of Replication Models like snapshot, Merge and transactional on basis of business specification. </w:t>
      </w:r>
    </w:p>
    <w:p w:rsidR="00635A85" w:rsidRPr="00635A85" w:rsidRDefault="00635A85" w:rsidP="00986B65">
      <w:pPr>
        <w:numPr>
          <w:ilvl w:val="0"/>
          <w:numId w:val="13"/>
        </w:numPr>
        <w:tabs>
          <w:tab w:val="clear" w:pos="720"/>
          <w:tab w:val="num" w:pos="0"/>
        </w:tabs>
        <w:spacing w:line="276" w:lineRule="auto"/>
        <w:jc w:val="both"/>
        <w:rPr>
          <w:rFonts w:eastAsia="Calibri"/>
          <w:sz w:val="18"/>
          <w:szCs w:val="20"/>
          <w:lang w:val="en-US" w:eastAsia="en-US"/>
        </w:rPr>
      </w:pPr>
      <w:r w:rsidRPr="00635A85">
        <w:rPr>
          <w:rFonts w:eastAsia="Calibri"/>
          <w:sz w:val="18"/>
          <w:szCs w:val="20"/>
          <w:lang w:val="en-US" w:eastAsia="en-US"/>
        </w:rPr>
        <w:t xml:space="preserve">Providing back-end database support for XIS ERP. </w:t>
      </w:r>
    </w:p>
    <w:p w:rsidR="00635A85" w:rsidRPr="00635A85" w:rsidRDefault="00635A85" w:rsidP="00986B65">
      <w:pPr>
        <w:numPr>
          <w:ilvl w:val="0"/>
          <w:numId w:val="13"/>
        </w:numPr>
        <w:tabs>
          <w:tab w:val="clear" w:pos="720"/>
          <w:tab w:val="num" w:pos="0"/>
        </w:tabs>
        <w:spacing w:line="276" w:lineRule="auto"/>
        <w:jc w:val="both"/>
        <w:rPr>
          <w:rFonts w:eastAsia="Calibri"/>
          <w:sz w:val="18"/>
          <w:szCs w:val="20"/>
          <w:lang w:val="en-US" w:eastAsia="en-US"/>
        </w:rPr>
      </w:pPr>
      <w:r w:rsidRPr="00635A85">
        <w:rPr>
          <w:rFonts w:eastAsia="Calibri"/>
          <w:sz w:val="18"/>
          <w:szCs w:val="20"/>
          <w:lang w:val="en-US" w:eastAsia="en-US"/>
        </w:rPr>
        <w:t>Managed login and user: adding logins, roles and granting permission to user to access application role.</w:t>
      </w:r>
      <w:r w:rsidRPr="00635A85">
        <w:rPr>
          <w:rFonts w:eastAsia="Calibri"/>
          <w:sz w:val="18"/>
          <w:szCs w:val="20"/>
          <w:lang w:val="en-US" w:eastAsia="en-US"/>
        </w:rPr>
        <w:tab/>
      </w:r>
    </w:p>
    <w:p w:rsidR="00C7318C" w:rsidRPr="004902D9" w:rsidRDefault="00C7318C" w:rsidP="00754C90">
      <w:pPr>
        <w:widowControl w:val="0"/>
        <w:pBdr>
          <w:bottom w:val="threeDEmboss" w:sz="12" w:space="1" w:color="auto"/>
        </w:pBdr>
        <w:tabs>
          <w:tab w:val="left" w:pos="0"/>
        </w:tabs>
        <w:autoSpaceDE w:val="0"/>
        <w:autoSpaceDN w:val="0"/>
        <w:adjustRightInd w:val="0"/>
        <w:jc w:val="both"/>
        <w:rPr>
          <w:b/>
          <w:bCs/>
          <w:smallCaps/>
          <w:sz w:val="20"/>
          <w:szCs w:val="20"/>
        </w:rPr>
      </w:pPr>
    </w:p>
    <w:p w:rsidR="00724CFE" w:rsidRPr="004902D9" w:rsidRDefault="00724CFE" w:rsidP="00754C90">
      <w:pPr>
        <w:widowControl w:val="0"/>
        <w:pBdr>
          <w:bottom w:val="threeDEmboss" w:sz="12" w:space="1" w:color="auto"/>
        </w:pBdr>
        <w:tabs>
          <w:tab w:val="left" w:pos="0"/>
        </w:tabs>
        <w:autoSpaceDE w:val="0"/>
        <w:autoSpaceDN w:val="0"/>
        <w:adjustRightInd w:val="0"/>
        <w:jc w:val="both"/>
        <w:rPr>
          <w:b/>
          <w:bCs/>
          <w:smallCaps/>
          <w:sz w:val="20"/>
          <w:szCs w:val="20"/>
        </w:rPr>
      </w:pPr>
    </w:p>
    <w:p w:rsidR="00724CFE" w:rsidRPr="004902D9" w:rsidRDefault="00724CFE" w:rsidP="00754C90">
      <w:pPr>
        <w:widowControl w:val="0"/>
        <w:pBdr>
          <w:bottom w:val="threeDEmboss" w:sz="12" w:space="1" w:color="auto"/>
        </w:pBdr>
        <w:tabs>
          <w:tab w:val="left" w:pos="0"/>
        </w:tabs>
        <w:autoSpaceDE w:val="0"/>
        <w:autoSpaceDN w:val="0"/>
        <w:adjustRightInd w:val="0"/>
        <w:jc w:val="both"/>
        <w:rPr>
          <w:b/>
          <w:bCs/>
          <w:smallCaps/>
          <w:sz w:val="20"/>
          <w:szCs w:val="20"/>
        </w:rPr>
      </w:pPr>
      <w:r w:rsidRPr="004902D9">
        <w:rPr>
          <w:b/>
          <w:bCs/>
          <w:smallCaps/>
          <w:sz w:val="20"/>
          <w:szCs w:val="20"/>
        </w:rPr>
        <w:t>Educational Credentials</w:t>
      </w:r>
    </w:p>
    <w:p w:rsidR="00FD27F4" w:rsidRDefault="00FD27F4" w:rsidP="00FD27F4">
      <w:pPr>
        <w:jc w:val="both"/>
        <w:rPr>
          <w:sz w:val="20"/>
          <w:szCs w:val="20"/>
        </w:rPr>
      </w:pPr>
    </w:p>
    <w:tbl>
      <w:tblPr>
        <w:tblW w:w="10260" w:type="dxa"/>
        <w:tblInd w:w="85" w:type="dxa"/>
        <w:tblLayout w:type="fixed"/>
        <w:tblLook w:val="0000" w:firstRow="0" w:lastRow="0" w:firstColumn="0" w:lastColumn="0" w:noHBand="0" w:noVBand="0"/>
      </w:tblPr>
      <w:tblGrid>
        <w:gridCol w:w="1080"/>
        <w:gridCol w:w="113"/>
        <w:gridCol w:w="877"/>
        <w:gridCol w:w="5040"/>
        <w:gridCol w:w="3150"/>
      </w:tblGrid>
      <w:tr w:rsidR="00FD27F4" w:rsidRPr="009626D4" w:rsidTr="00FD27F4">
        <w:trPr>
          <w:cantSplit/>
          <w:trHeight w:val="333"/>
        </w:trPr>
        <w:tc>
          <w:tcPr>
            <w:tcW w:w="1193" w:type="dxa"/>
            <w:gridSpan w:val="2"/>
            <w:tcBorders>
              <w:top w:val="single" w:sz="4" w:space="0" w:color="000000"/>
              <w:left w:val="single" w:sz="4" w:space="0" w:color="000000"/>
              <w:bottom w:val="single" w:sz="4" w:space="0" w:color="000000"/>
            </w:tcBorders>
            <w:shd w:val="clear" w:color="auto" w:fill="7F7F7F" w:themeFill="text1" w:themeFillTint="80"/>
            <w:vAlign w:val="center"/>
          </w:tcPr>
          <w:p w:rsidR="00FD27F4" w:rsidRPr="00FD27F4" w:rsidRDefault="00FD27F4" w:rsidP="00FD27F4">
            <w:pPr>
              <w:pStyle w:val="Caption"/>
              <w:snapToGrid w:val="0"/>
              <w:jc w:val="center"/>
              <w:rPr>
                <w:rFonts w:ascii="Times New Roman" w:hAnsi="Times New Roman"/>
                <w:b/>
                <w:bCs/>
                <w:color w:val="FFFFFF"/>
                <w:sz w:val="20"/>
                <w:szCs w:val="20"/>
              </w:rPr>
            </w:pPr>
            <w:r w:rsidRPr="00FD27F4">
              <w:rPr>
                <w:rFonts w:ascii="Times New Roman" w:hAnsi="Times New Roman"/>
                <w:b/>
                <w:bCs/>
                <w:color w:val="FFFFFF"/>
                <w:sz w:val="20"/>
                <w:szCs w:val="20"/>
              </w:rPr>
              <w:t>Year</w:t>
            </w:r>
          </w:p>
        </w:tc>
        <w:tc>
          <w:tcPr>
            <w:tcW w:w="9067"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FD27F4" w:rsidRPr="00FD27F4" w:rsidRDefault="00FD27F4" w:rsidP="00FD27F4">
            <w:pPr>
              <w:pStyle w:val="Caption"/>
              <w:snapToGrid w:val="0"/>
              <w:jc w:val="center"/>
              <w:rPr>
                <w:rFonts w:ascii="Times New Roman" w:hAnsi="Times New Roman"/>
                <w:b/>
                <w:bCs/>
                <w:color w:val="FFFFFF"/>
                <w:sz w:val="20"/>
                <w:szCs w:val="20"/>
              </w:rPr>
            </w:pPr>
            <w:r w:rsidRPr="00FD27F4">
              <w:rPr>
                <w:rFonts w:ascii="Times New Roman" w:hAnsi="Times New Roman"/>
                <w:b/>
                <w:bCs/>
                <w:color w:val="FFFFFF"/>
                <w:sz w:val="24"/>
                <w:szCs w:val="20"/>
              </w:rPr>
              <w:t>Institution</w:t>
            </w:r>
          </w:p>
        </w:tc>
      </w:tr>
      <w:tr w:rsidR="00FD27F4" w:rsidRPr="009626D4" w:rsidTr="00FD27F4">
        <w:trPr>
          <w:cantSplit/>
          <w:trHeight w:val="333"/>
        </w:trPr>
        <w:tc>
          <w:tcPr>
            <w:tcW w:w="1193" w:type="dxa"/>
            <w:gridSpan w:val="2"/>
            <w:tcBorders>
              <w:top w:val="single" w:sz="4" w:space="0" w:color="000000"/>
              <w:left w:val="single" w:sz="4" w:space="0" w:color="000000"/>
              <w:bottom w:val="single" w:sz="4" w:space="0" w:color="000000"/>
            </w:tcBorders>
            <w:vAlign w:val="center"/>
          </w:tcPr>
          <w:p w:rsidR="00FD27F4" w:rsidRPr="009626D4" w:rsidRDefault="00FD27F4" w:rsidP="00894198">
            <w:pPr>
              <w:snapToGrid w:val="0"/>
              <w:jc w:val="center"/>
              <w:rPr>
                <w:sz w:val="20"/>
                <w:szCs w:val="20"/>
              </w:rPr>
            </w:pPr>
            <w:r w:rsidRPr="009626D4">
              <w:rPr>
                <w:sz w:val="20"/>
                <w:szCs w:val="20"/>
              </w:rPr>
              <w:t>2009</w:t>
            </w:r>
          </w:p>
        </w:tc>
        <w:tc>
          <w:tcPr>
            <w:tcW w:w="9067" w:type="dxa"/>
            <w:gridSpan w:val="3"/>
            <w:tcBorders>
              <w:top w:val="single" w:sz="4" w:space="0" w:color="000000"/>
              <w:left w:val="single" w:sz="4" w:space="0" w:color="000000"/>
              <w:bottom w:val="single" w:sz="4" w:space="0" w:color="000000"/>
              <w:right w:val="single" w:sz="4" w:space="0" w:color="000000"/>
            </w:tcBorders>
            <w:vAlign w:val="center"/>
          </w:tcPr>
          <w:p w:rsidR="00FD27F4" w:rsidRDefault="00FD27F4" w:rsidP="00894198">
            <w:pPr>
              <w:snapToGrid w:val="0"/>
              <w:jc w:val="center"/>
              <w:rPr>
                <w:b/>
                <w:sz w:val="20"/>
                <w:szCs w:val="20"/>
              </w:rPr>
            </w:pPr>
            <w:r w:rsidRPr="009626D4">
              <w:rPr>
                <w:b/>
                <w:sz w:val="20"/>
                <w:szCs w:val="20"/>
              </w:rPr>
              <w:t xml:space="preserve">                </w:t>
            </w:r>
          </w:p>
          <w:p w:rsidR="00FD27F4" w:rsidRPr="009626D4" w:rsidRDefault="00FD27F4" w:rsidP="00894198">
            <w:pPr>
              <w:snapToGrid w:val="0"/>
              <w:jc w:val="center"/>
              <w:rPr>
                <w:sz w:val="20"/>
                <w:szCs w:val="20"/>
              </w:rPr>
            </w:pPr>
            <w:r w:rsidRPr="009626D4">
              <w:rPr>
                <w:b/>
                <w:sz w:val="20"/>
                <w:szCs w:val="20"/>
              </w:rPr>
              <w:t>B.E (Hons.)</w:t>
            </w:r>
            <w:r w:rsidRPr="009626D4">
              <w:rPr>
                <w:sz w:val="20"/>
                <w:szCs w:val="20"/>
              </w:rPr>
              <w:t xml:space="preserve"> IT (Computing)</w:t>
            </w:r>
          </w:p>
          <w:p w:rsidR="00FD27F4" w:rsidRDefault="00FD27F4" w:rsidP="00894198">
            <w:pPr>
              <w:jc w:val="center"/>
              <w:rPr>
                <w:sz w:val="20"/>
                <w:szCs w:val="20"/>
              </w:rPr>
            </w:pPr>
            <w:r w:rsidRPr="00FD27F4">
              <w:rPr>
                <w:b/>
                <w:sz w:val="22"/>
                <w:szCs w:val="20"/>
              </w:rPr>
              <w:t>Asia Pacific Institute of Information Technology</w:t>
            </w:r>
            <w:r w:rsidRPr="009626D4">
              <w:rPr>
                <w:b/>
                <w:sz w:val="20"/>
                <w:szCs w:val="20"/>
              </w:rPr>
              <w:t xml:space="preserve">, </w:t>
            </w:r>
            <w:r w:rsidRPr="009626D4">
              <w:rPr>
                <w:sz w:val="20"/>
                <w:szCs w:val="20"/>
              </w:rPr>
              <w:t xml:space="preserve">Panipat, Haryana           </w:t>
            </w:r>
          </w:p>
          <w:p w:rsidR="00FD27F4" w:rsidRPr="009626D4" w:rsidRDefault="00FD27F4" w:rsidP="00894198">
            <w:pPr>
              <w:jc w:val="center"/>
              <w:rPr>
                <w:sz w:val="20"/>
                <w:szCs w:val="20"/>
              </w:rPr>
            </w:pPr>
          </w:p>
        </w:tc>
      </w:tr>
      <w:tr w:rsidR="00FD27F4" w:rsidRPr="009626D4" w:rsidTr="00FD27F4">
        <w:trPr>
          <w:cantSplit/>
          <w:trHeight w:val="318"/>
        </w:trPr>
        <w:tc>
          <w:tcPr>
            <w:tcW w:w="1080" w:type="dxa"/>
            <w:tcBorders>
              <w:top w:val="single" w:sz="4" w:space="0" w:color="000000"/>
              <w:left w:val="single" w:sz="4" w:space="0" w:color="000000"/>
              <w:bottom w:val="single" w:sz="4" w:space="0" w:color="000000"/>
            </w:tcBorders>
            <w:shd w:val="clear" w:color="auto" w:fill="737373"/>
            <w:vAlign w:val="center"/>
          </w:tcPr>
          <w:p w:rsidR="00FD27F4" w:rsidRPr="009626D4" w:rsidRDefault="00FD27F4" w:rsidP="00894198">
            <w:pPr>
              <w:pStyle w:val="Caption"/>
              <w:snapToGrid w:val="0"/>
              <w:jc w:val="center"/>
              <w:rPr>
                <w:rFonts w:ascii="Times New Roman" w:hAnsi="Times New Roman"/>
                <w:b/>
                <w:bCs/>
                <w:color w:val="FFFFFF"/>
                <w:sz w:val="20"/>
                <w:szCs w:val="20"/>
              </w:rPr>
            </w:pPr>
            <w:r w:rsidRPr="009626D4">
              <w:rPr>
                <w:rFonts w:ascii="Times New Roman" w:hAnsi="Times New Roman"/>
                <w:b/>
                <w:bCs/>
                <w:color w:val="FFFFFF"/>
                <w:sz w:val="20"/>
                <w:szCs w:val="20"/>
              </w:rPr>
              <w:t>Year</w:t>
            </w:r>
          </w:p>
        </w:tc>
        <w:tc>
          <w:tcPr>
            <w:tcW w:w="990" w:type="dxa"/>
            <w:gridSpan w:val="2"/>
            <w:tcBorders>
              <w:top w:val="single" w:sz="4" w:space="0" w:color="000000"/>
              <w:left w:val="single" w:sz="4" w:space="0" w:color="000000"/>
              <w:bottom w:val="single" w:sz="4" w:space="0" w:color="000000"/>
            </w:tcBorders>
            <w:shd w:val="clear" w:color="auto" w:fill="737373"/>
            <w:vAlign w:val="center"/>
          </w:tcPr>
          <w:p w:rsidR="00FD27F4" w:rsidRPr="009626D4" w:rsidRDefault="00FD27F4" w:rsidP="00894198">
            <w:pPr>
              <w:pStyle w:val="Caption"/>
              <w:snapToGrid w:val="0"/>
              <w:jc w:val="center"/>
              <w:rPr>
                <w:rFonts w:ascii="Times New Roman" w:hAnsi="Times New Roman"/>
                <w:b/>
                <w:bCs/>
                <w:color w:val="FFFFFF"/>
                <w:sz w:val="20"/>
                <w:szCs w:val="20"/>
              </w:rPr>
            </w:pPr>
            <w:r w:rsidRPr="009626D4">
              <w:rPr>
                <w:rFonts w:ascii="Times New Roman" w:hAnsi="Times New Roman"/>
                <w:b/>
                <w:bCs/>
                <w:color w:val="FFFFFF"/>
                <w:sz w:val="20"/>
                <w:szCs w:val="20"/>
              </w:rPr>
              <w:t>Class</w:t>
            </w:r>
          </w:p>
        </w:tc>
        <w:tc>
          <w:tcPr>
            <w:tcW w:w="5040" w:type="dxa"/>
            <w:tcBorders>
              <w:top w:val="single" w:sz="4" w:space="0" w:color="000000"/>
              <w:left w:val="single" w:sz="4" w:space="0" w:color="000000"/>
              <w:bottom w:val="single" w:sz="4" w:space="0" w:color="000000"/>
            </w:tcBorders>
            <w:shd w:val="clear" w:color="auto" w:fill="737373"/>
            <w:vAlign w:val="center"/>
          </w:tcPr>
          <w:p w:rsidR="00FD27F4" w:rsidRPr="009626D4" w:rsidRDefault="00FD27F4" w:rsidP="00894198">
            <w:pPr>
              <w:pStyle w:val="Caption"/>
              <w:snapToGrid w:val="0"/>
              <w:jc w:val="center"/>
              <w:rPr>
                <w:rFonts w:ascii="Times New Roman" w:hAnsi="Times New Roman"/>
                <w:b/>
                <w:bCs/>
                <w:color w:val="FFFFFF"/>
                <w:sz w:val="24"/>
              </w:rPr>
            </w:pPr>
            <w:r w:rsidRPr="009626D4">
              <w:rPr>
                <w:rFonts w:ascii="Times New Roman" w:hAnsi="Times New Roman"/>
                <w:b/>
                <w:bCs/>
                <w:color w:val="FFFFFF"/>
                <w:sz w:val="24"/>
              </w:rPr>
              <w:t>School/ college</w:t>
            </w:r>
          </w:p>
        </w:tc>
        <w:tc>
          <w:tcPr>
            <w:tcW w:w="3150" w:type="dxa"/>
            <w:tcBorders>
              <w:top w:val="single" w:sz="4" w:space="0" w:color="000000"/>
              <w:left w:val="single" w:sz="4" w:space="0" w:color="000000"/>
              <w:bottom w:val="single" w:sz="4" w:space="0" w:color="000000"/>
              <w:right w:val="single" w:sz="4" w:space="0" w:color="000000"/>
            </w:tcBorders>
            <w:shd w:val="clear" w:color="auto" w:fill="737373"/>
            <w:vAlign w:val="center"/>
          </w:tcPr>
          <w:p w:rsidR="00FD27F4" w:rsidRPr="009626D4" w:rsidRDefault="00FD27F4" w:rsidP="00894198">
            <w:pPr>
              <w:pStyle w:val="Caption"/>
              <w:snapToGrid w:val="0"/>
              <w:jc w:val="center"/>
              <w:rPr>
                <w:rFonts w:ascii="Times New Roman" w:hAnsi="Times New Roman"/>
                <w:b/>
                <w:bCs/>
                <w:color w:val="FFFFFF"/>
                <w:sz w:val="20"/>
                <w:szCs w:val="20"/>
              </w:rPr>
            </w:pPr>
            <w:r w:rsidRPr="009626D4">
              <w:rPr>
                <w:rFonts w:ascii="Times New Roman" w:hAnsi="Times New Roman"/>
                <w:b/>
                <w:bCs/>
                <w:color w:val="FFFFFF"/>
                <w:sz w:val="20"/>
                <w:szCs w:val="20"/>
              </w:rPr>
              <w:t>Board</w:t>
            </w:r>
          </w:p>
        </w:tc>
      </w:tr>
      <w:tr w:rsidR="00FD27F4" w:rsidRPr="009626D4" w:rsidTr="00FD27F4">
        <w:trPr>
          <w:cantSplit/>
          <w:trHeight w:val="253"/>
        </w:trPr>
        <w:tc>
          <w:tcPr>
            <w:tcW w:w="1080" w:type="dxa"/>
            <w:tcBorders>
              <w:top w:val="single" w:sz="4" w:space="0" w:color="000000"/>
              <w:left w:val="single" w:sz="4" w:space="0" w:color="000000"/>
              <w:bottom w:val="single" w:sz="4" w:space="0" w:color="000000"/>
            </w:tcBorders>
            <w:vAlign w:val="center"/>
          </w:tcPr>
          <w:p w:rsidR="00FD27F4" w:rsidRDefault="00FD27F4" w:rsidP="00894198">
            <w:pPr>
              <w:pStyle w:val="Caption"/>
              <w:snapToGrid w:val="0"/>
              <w:jc w:val="center"/>
              <w:rPr>
                <w:rFonts w:ascii="Times New Roman" w:hAnsi="Times New Roman"/>
                <w:sz w:val="22"/>
                <w:szCs w:val="22"/>
              </w:rPr>
            </w:pPr>
          </w:p>
          <w:p w:rsidR="00FD27F4" w:rsidRPr="009626D4" w:rsidRDefault="00FD27F4" w:rsidP="00894198">
            <w:pPr>
              <w:pStyle w:val="Caption"/>
              <w:snapToGrid w:val="0"/>
              <w:jc w:val="center"/>
              <w:rPr>
                <w:rFonts w:ascii="Times New Roman" w:hAnsi="Times New Roman"/>
                <w:sz w:val="22"/>
                <w:szCs w:val="22"/>
              </w:rPr>
            </w:pPr>
            <w:r w:rsidRPr="009626D4">
              <w:rPr>
                <w:rFonts w:ascii="Times New Roman" w:hAnsi="Times New Roman"/>
                <w:sz w:val="22"/>
                <w:szCs w:val="22"/>
              </w:rPr>
              <w:t>2005</w:t>
            </w:r>
          </w:p>
        </w:tc>
        <w:tc>
          <w:tcPr>
            <w:tcW w:w="990" w:type="dxa"/>
            <w:gridSpan w:val="2"/>
            <w:tcBorders>
              <w:top w:val="single" w:sz="4" w:space="0" w:color="000000"/>
              <w:left w:val="single" w:sz="4" w:space="0" w:color="000000"/>
              <w:bottom w:val="single" w:sz="4" w:space="0" w:color="000000"/>
            </w:tcBorders>
            <w:vAlign w:val="center"/>
          </w:tcPr>
          <w:p w:rsidR="00FD27F4" w:rsidRPr="009626D4" w:rsidRDefault="00FD27F4" w:rsidP="00894198">
            <w:pPr>
              <w:pStyle w:val="Caption"/>
              <w:snapToGrid w:val="0"/>
              <w:jc w:val="center"/>
              <w:rPr>
                <w:rFonts w:ascii="Times New Roman" w:hAnsi="Times New Roman"/>
                <w:sz w:val="22"/>
                <w:szCs w:val="22"/>
              </w:rPr>
            </w:pPr>
            <w:r w:rsidRPr="009626D4">
              <w:rPr>
                <w:rFonts w:ascii="Times New Roman" w:hAnsi="Times New Roman"/>
                <w:sz w:val="22"/>
                <w:szCs w:val="22"/>
              </w:rPr>
              <w:t>XII</w:t>
            </w:r>
          </w:p>
        </w:tc>
        <w:tc>
          <w:tcPr>
            <w:tcW w:w="5040" w:type="dxa"/>
            <w:tcBorders>
              <w:top w:val="single" w:sz="4" w:space="0" w:color="000000"/>
              <w:left w:val="single" w:sz="4" w:space="0" w:color="000000"/>
              <w:bottom w:val="single" w:sz="4" w:space="0" w:color="000000"/>
            </w:tcBorders>
            <w:vAlign w:val="center"/>
          </w:tcPr>
          <w:p w:rsidR="00FD27F4" w:rsidRPr="009626D4" w:rsidRDefault="00FD27F4" w:rsidP="00894198">
            <w:pPr>
              <w:pStyle w:val="Caption"/>
              <w:snapToGrid w:val="0"/>
              <w:jc w:val="center"/>
              <w:rPr>
                <w:rFonts w:ascii="Times New Roman" w:hAnsi="Times New Roman"/>
                <w:sz w:val="22"/>
                <w:szCs w:val="22"/>
              </w:rPr>
            </w:pPr>
            <w:r w:rsidRPr="009626D4">
              <w:rPr>
                <w:rFonts w:ascii="Times New Roman" w:hAnsi="Times New Roman"/>
                <w:sz w:val="22"/>
                <w:szCs w:val="22"/>
              </w:rPr>
              <w:t>S.K.K.C.A.S.V. Inter College Varanasi (U.P.)</w:t>
            </w:r>
          </w:p>
        </w:tc>
        <w:tc>
          <w:tcPr>
            <w:tcW w:w="3150" w:type="dxa"/>
            <w:tcBorders>
              <w:top w:val="single" w:sz="4" w:space="0" w:color="000000"/>
              <w:left w:val="single" w:sz="4" w:space="0" w:color="000000"/>
              <w:bottom w:val="single" w:sz="4" w:space="0" w:color="000000"/>
              <w:right w:val="single" w:sz="4" w:space="0" w:color="000000"/>
            </w:tcBorders>
            <w:vAlign w:val="center"/>
          </w:tcPr>
          <w:p w:rsidR="00FD27F4" w:rsidRPr="009626D4" w:rsidRDefault="00FD27F4" w:rsidP="00FD27F4">
            <w:pPr>
              <w:pStyle w:val="Caption"/>
              <w:snapToGrid w:val="0"/>
              <w:rPr>
                <w:rFonts w:ascii="Times New Roman" w:hAnsi="Times New Roman"/>
                <w:b/>
                <w:sz w:val="22"/>
                <w:szCs w:val="22"/>
              </w:rPr>
            </w:pPr>
            <w:r>
              <w:rPr>
                <w:rFonts w:ascii="Times New Roman" w:hAnsi="Times New Roman"/>
                <w:sz w:val="22"/>
                <w:szCs w:val="22"/>
              </w:rPr>
              <w:t xml:space="preserve">                  </w:t>
            </w:r>
            <w:r w:rsidRPr="009626D4">
              <w:rPr>
                <w:rFonts w:ascii="Times New Roman" w:hAnsi="Times New Roman"/>
                <w:sz w:val="22"/>
                <w:szCs w:val="22"/>
              </w:rPr>
              <w:t>U.P. Board</w:t>
            </w:r>
          </w:p>
        </w:tc>
      </w:tr>
      <w:tr w:rsidR="00FD27F4" w:rsidRPr="009626D4" w:rsidTr="00FD27F4">
        <w:trPr>
          <w:cantSplit/>
          <w:trHeight w:val="253"/>
        </w:trPr>
        <w:tc>
          <w:tcPr>
            <w:tcW w:w="1080" w:type="dxa"/>
            <w:tcBorders>
              <w:top w:val="single" w:sz="4" w:space="0" w:color="000000"/>
              <w:left w:val="single" w:sz="4" w:space="0" w:color="000000"/>
              <w:bottom w:val="single" w:sz="4" w:space="0" w:color="000000"/>
            </w:tcBorders>
            <w:vAlign w:val="center"/>
          </w:tcPr>
          <w:p w:rsidR="00FD27F4" w:rsidRDefault="00FD27F4" w:rsidP="00894198">
            <w:pPr>
              <w:pStyle w:val="Caption"/>
              <w:snapToGrid w:val="0"/>
              <w:jc w:val="center"/>
              <w:rPr>
                <w:rFonts w:ascii="Times New Roman" w:hAnsi="Times New Roman"/>
                <w:sz w:val="22"/>
                <w:szCs w:val="22"/>
              </w:rPr>
            </w:pPr>
          </w:p>
          <w:p w:rsidR="00FD27F4" w:rsidRPr="009626D4" w:rsidRDefault="00FD27F4" w:rsidP="00894198">
            <w:pPr>
              <w:pStyle w:val="Caption"/>
              <w:snapToGrid w:val="0"/>
              <w:jc w:val="center"/>
              <w:rPr>
                <w:rFonts w:ascii="Times New Roman" w:hAnsi="Times New Roman"/>
                <w:sz w:val="22"/>
                <w:szCs w:val="22"/>
              </w:rPr>
            </w:pPr>
            <w:r w:rsidRPr="009626D4">
              <w:rPr>
                <w:rFonts w:ascii="Times New Roman" w:hAnsi="Times New Roman"/>
                <w:sz w:val="22"/>
                <w:szCs w:val="22"/>
              </w:rPr>
              <w:t>2003</w:t>
            </w:r>
          </w:p>
        </w:tc>
        <w:tc>
          <w:tcPr>
            <w:tcW w:w="990" w:type="dxa"/>
            <w:gridSpan w:val="2"/>
            <w:tcBorders>
              <w:top w:val="single" w:sz="4" w:space="0" w:color="000000"/>
              <w:left w:val="single" w:sz="4" w:space="0" w:color="000000"/>
              <w:bottom w:val="single" w:sz="4" w:space="0" w:color="000000"/>
            </w:tcBorders>
            <w:vAlign w:val="center"/>
          </w:tcPr>
          <w:p w:rsidR="00FD27F4" w:rsidRPr="009626D4" w:rsidRDefault="00FD27F4" w:rsidP="00894198">
            <w:pPr>
              <w:pStyle w:val="Caption"/>
              <w:snapToGrid w:val="0"/>
              <w:jc w:val="center"/>
              <w:rPr>
                <w:rFonts w:ascii="Times New Roman" w:hAnsi="Times New Roman"/>
                <w:sz w:val="22"/>
                <w:szCs w:val="22"/>
              </w:rPr>
            </w:pPr>
            <w:r w:rsidRPr="009626D4">
              <w:rPr>
                <w:rFonts w:ascii="Times New Roman" w:hAnsi="Times New Roman"/>
                <w:sz w:val="22"/>
                <w:szCs w:val="22"/>
              </w:rPr>
              <w:t>X</w:t>
            </w:r>
          </w:p>
        </w:tc>
        <w:tc>
          <w:tcPr>
            <w:tcW w:w="5040" w:type="dxa"/>
            <w:tcBorders>
              <w:top w:val="single" w:sz="4" w:space="0" w:color="000000"/>
              <w:left w:val="single" w:sz="4" w:space="0" w:color="000000"/>
              <w:bottom w:val="single" w:sz="4" w:space="0" w:color="000000"/>
            </w:tcBorders>
            <w:vAlign w:val="center"/>
          </w:tcPr>
          <w:p w:rsidR="00FD27F4" w:rsidRPr="009626D4" w:rsidRDefault="00FD27F4" w:rsidP="00894198">
            <w:pPr>
              <w:pStyle w:val="Caption"/>
              <w:snapToGrid w:val="0"/>
              <w:jc w:val="center"/>
              <w:rPr>
                <w:rFonts w:ascii="Times New Roman" w:hAnsi="Times New Roman"/>
                <w:sz w:val="22"/>
                <w:szCs w:val="22"/>
              </w:rPr>
            </w:pPr>
            <w:r w:rsidRPr="009626D4">
              <w:rPr>
                <w:rFonts w:ascii="Times New Roman" w:hAnsi="Times New Roman"/>
                <w:sz w:val="22"/>
                <w:szCs w:val="22"/>
              </w:rPr>
              <w:t>A.R.V. Inter College Varanasi (U.P.)</w:t>
            </w:r>
          </w:p>
        </w:tc>
        <w:tc>
          <w:tcPr>
            <w:tcW w:w="3150" w:type="dxa"/>
            <w:tcBorders>
              <w:top w:val="single" w:sz="4" w:space="0" w:color="000000"/>
              <w:left w:val="single" w:sz="4" w:space="0" w:color="000000"/>
              <w:bottom w:val="single" w:sz="4" w:space="0" w:color="000000"/>
              <w:right w:val="single" w:sz="4" w:space="0" w:color="000000"/>
            </w:tcBorders>
            <w:vAlign w:val="center"/>
          </w:tcPr>
          <w:p w:rsidR="00FD27F4" w:rsidRPr="009626D4" w:rsidRDefault="00FD27F4" w:rsidP="00FD27F4">
            <w:pPr>
              <w:pStyle w:val="Caption"/>
              <w:snapToGrid w:val="0"/>
              <w:rPr>
                <w:rFonts w:ascii="Times New Roman" w:hAnsi="Times New Roman"/>
                <w:b/>
                <w:sz w:val="22"/>
                <w:szCs w:val="22"/>
              </w:rPr>
            </w:pPr>
            <w:r>
              <w:rPr>
                <w:rFonts w:ascii="Times New Roman" w:hAnsi="Times New Roman"/>
                <w:sz w:val="22"/>
                <w:szCs w:val="22"/>
              </w:rPr>
              <w:t xml:space="preserve">                  </w:t>
            </w:r>
            <w:r w:rsidRPr="009626D4">
              <w:rPr>
                <w:rFonts w:ascii="Times New Roman" w:hAnsi="Times New Roman"/>
                <w:sz w:val="22"/>
                <w:szCs w:val="22"/>
              </w:rPr>
              <w:t>U.P. Board</w:t>
            </w:r>
          </w:p>
        </w:tc>
      </w:tr>
    </w:tbl>
    <w:p w:rsidR="00FD27F4" w:rsidRDefault="00FD27F4" w:rsidP="00FD27F4">
      <w:pPr>
        <w:jc w:val="both"/>
        <w:rPr>
          <w:sz w:val="20"/>
          <w:szCs w:val="20"/>
        </w:rPr>
      </w:pPr>
    </w:p>
    <w:p w:rsidR="00FD27F4" w:rsidRPr="004902D9" w:rsidRDefault="00FD27F4" w:rsidP="00FD27F4">
      <w:pPr>
        <w:jc w:val="both"/>
        <w:rPr>
          <w:sz w:val="20"/>
          <w:szCs w:val="20"/>
        </w:rPr>
      </w:pPr>
    </w:p>
    <w:p w:rsidR="00756325" w:rsidRPr="004902D9" w:rsidRDefault="00756325" w:rsidP="00756325">
      <w:pPr>
        <w:ind w:left="720"/>
        <w:jc w:val="both"/>
        <w:rPr>
          <w:sz w:val="20"/>
          <w:szCs w:val="20"/>
        </w:rPr>
      </w:pPr>
    </w:p>
    <w:p w:rsidR="003B0A35" w:rsidRPr="004902D9" w:rsidRDefault="00A56E62" w:rsidP="00754C90">
      <w:pPr>
        <w:widowControl w:val="0"/>
        <w:pBdr>
          <w:bottom w:val="threeDEmboss" w:sz="12" w:space="1" w:color="auto"/>
        </w:pBdr>
        <w:tabs>
          <w:tab w:val="left" w:pos="0"/>
        </w:tabs>
        <w:autoSpaceDE w:val="0"/>
        <w:autoSpaceDN w:val="0"/>
        <w:adjustRightInd w:val="0"/>
        <w:jc w:val="both"/>
        <w:rPr>
          <w:b/>
          <w:bCs/>
          <w:smallCaps/>
          <w:sz w:val="20"/>
          <w:szCs w:val="20"/>
        </w:rPr>
      </w:pPr>
      <w:r w:rsidRPr="004902D9">
        <w:rPr>
          <w:b/>
          <w:bCs/>
          <w:smallCaps/>
          <w:sz w:val="20"/>
          <w:szCs w:val="20"/>
        </w:rPr>
        <w:t>Aca</w:t>
      </w:r>
      <w:r w:rsidR="007A3C5D" w:rsidRPr="004902D9">
        <w:rPr>
          <w:b/>
          <w:bCs/>
          <w:smallCaps/>
          <w:sz w:val="20"/>
          <w:szCs w:val="20"/>
        </w:rPr>
        <w:t>demic Achievements &amp; Activities</w:t>
      </w:r>
    </w:p>
    <w:p w:rsidR="00407E67" w:rsidRPr="004902D9" w:rsidRDefault="00407E67" w:rsidP="007A3C5D">
      <w:pPr>
        <w:pStyle w:val="ListParagraph"/>
        <w:ind w:left="0"/>
        <w:jc w:val="both"/>
        <w:rPr>
          <w:rFonts w:ascii="Times New Roman" w:hAnsi="Times New Roman"/>
          <w:sz w:val="20"/>
          <w:szCs w:val="20"/>
        </w:rPr>
      </w:pPr>
    </w:p>
    <w:p w:rsidR="00986B65" w:rsidRPr="00986B65" w:rsidRDefault="00986B65" w:rsidP="00986B65">
      <w:pPr>
        <w:numPr>
          <w:ilvl w:val="0"/>
          <w:numId w:val="13"/>
        </w:numPr>
        <w:tabs>
          <w:tab w:val="clear" w:pos="720"/>
          <w:tab w:val="num" w:pos="0"/>
        </w:tabs>
        <w:spacing w:line="276" w:lineRule="auto"/>
        <w:jc w:val="both"/>
        <w:rPr>
          <w:rFonts w:eastAsia="Calibri"/>
          <w:sz w:val="18"/>
          <w:szCs w:val="20"/>
          <w:lang w:val="en-US" w:eastAsia="en-US"/>
        </w:rPr>
      </w:pPr>
      <w:r w:rsidRPr="00986B65">
        <w:rPr>
          <w:rFonts w:eastAsia="Calibri"/>
          <w:sz w:val="18"/>
          <w:szCs w:val="20"/>
          <w:lang w:val="en-US" w:eastAsia="en-US"/>
        </w:rPr>
        <w:t>Been the class representative in the college.</w:t>
      </w:r>
    </w:p>
    <w:p w:rsidR="00986B65" w:rsidRPr="00986B65" w:rsidRDefault="00986B65" w:rsidP="00986B65">
      <w:pPr>
        <w:numPr>
          <w:ilvl w:val="0"/>
          <w:numId w:val="13"/>
        </w:numPr>
        <w:tabs>
          <w:tab w:val="clear" w:pos="720"/>
          <w:tab w:val="num" w:pos="0"/>
        </w:tabs>
        <w:spacing w:line="276" w:lineRule="auto"/>
        <w:jc w:val="both"/>
        <w:rPr>
          <w:rFonts w:eastAsia="Calibri"/>
          <w:sz w:val="18"/>
          <w:szCs w:val="20"/>
          <w:lang w:val="en-US" w:eastAsia="en-US"/>
        </w:rPr>
      </w:pPr>
      <w:r w:rsidRPr="00986B65">
        <w:rPr>
          <w:rFonts w:eastAsia="Calibri"/>
          <w:sz w:val="18"/>
          <w:szCs w:val="20"/>
          <w:lang w:val="en-US" w:eastAsia="en-US"/>
        </w:rPr>
        <w:t>Received first prize in high and long jump.</w:t>
      </w:r>
    </w:p>
    <w:p w:rsidR="00986B65" w:rsidRDefault="00986B65" w:rsidP="00986B65">
      <w:pPr>
        <w:numPr>
          <w:ilvl w:val="0"/>
          <w:numId w:val="13"/>
        </w:numPr>
        <w:tabs>
          <w:tab w:val="clear" w:pos="720"/>
          <w:tab w:val="num" w:pos="0"/>
        </w:tabs>
        <w:spacing w:line="276" w:lineRule="auto"/>
        <w:jc w:val="both"/>
        <w:rPr>
          <w:rFonts w:eastAsia="Calibri"/>
          <w:sz w:val="18"/>
          <w:szCs w:val="20"/>
          <w:lang w:val="en-US" w:eastAsia="en-US"/>
        </w:rPr>
      </w:pPr>
      <w:r w:rsidRPr="00986B65">
        <w:rPr>
          <w:rFonts w:eastAsia="Calibri"/>
          <w:sz w:val="18"/>
          <w:szCs w:val="20"/>
          <w:lang w:val="en-US" w:eastAsia="en-US"/>
        </w:rPr>
        <w:t>Selected as a house captain at school level.</w:t>
      </w:r>
    </w:p>
    <w:p w:rsidR="00986B65" w:rsidRPr="00986B65" w:rsidRDefault="00986B65" w:rsidP="00986B65">
      <w:pPr>
        <w:numPr>
          <w:ilvl w:val="0"/>
          <w:numId w:val="13"/>
        </w:numPr>
        <w:tabs>
          <w:tab w:val="clear" w:pos="720"/>
          <w:tab w:val="num" w:pos="0"/>
        </w:tabs>
        <w:spacing w:line="276" w:lineRule="auto"/>
        <w:jc w:val="both"/>
        <w:rPr>
          <w:rFonts w:eastAsia="Calibri"/>
          <w:sz w:val="18"/>
          <w:szCs w:val="20"/>
          <w:lang w:val="en-US" w:eastAsia="en-US"/>
        </w:rPr>
      </w:pPr>
      <w:r w:rsidRPr="00986B65">
        <w:rPr>
          <w:rFonts w:eastAsia="Calibri"/>
          <w:sz w:val="18"/>
          <w:szCs w:val="20"/>
          <w:lang w:val="en-US" w:eastAsia="en-US"/>
        </w:rPr>
        <w:t>Participated as a volunteer in International Conference held in A.P.I.I.T. SD India.</w:t>
      </w:r>
    </w:p>
    <w:p w:rsidR="00986B65" w:rsidRPr="00986B65" w:rsidRDefault="00986B65" w:rsidP="00986B65">
      <w:pPr>
        <w:numPr>
          <w:ilvl w:val="0"/>
          <w:numId w:val="13"/>
        </w:numPr>
        <w:tabs>
          <w:tab w:val="clear" w:pos="720"/>
          <w:tab w:val="num" w:pos="0"/>
        </w:tabs>
        <w:spacing w:line="276" w:lineRule="auto"/>
        <w:jc w:val="both"/>
        <w:rPr>
          <w:rFonts w:eastAsia="Calibri"/>
          <w:sz w:val="18"/>
          <w:szCs w:val="20"/>
          <w:lang w:val="en-US" w:eastAsia="en-US"/>
        </w:rPr>
      </w:pPr>
      <w:r w:rsidRPr="00986B65">
        <w:rPr>
          <w:rFonts w:eastAsia="Calibri"/>
          <w:sz w:val="18"/>
          <w:szCs w:val="20"/>
          <w:lang w:val="en-US" w:eastAsia="en-US"/>
        </w:rPr>
        <w:t>Playing Chess and Cricket</w:t>
      </w:r>
    </w:p>
    <w:p w:rsidR="00986B65" w:rsidRPr="00986B65" w:rsidRDefault="00986B65" w:rsidP="00986B65">
      <w:pPr>
        <w:numPr>
          <w:ilvl w:val="0"/>
          <w:numId w:val="13"/>
        </w:numPr>
        <w:tabs>
          <w:tab w:val="clear" w:pos="720"/>
          <w:tab w:val="num" w:pos="0"/>
        </w:tabs>
        <w:spacing w:line="276" w:lineRule="auto"/>
        <w:jc w:val="both"/>
        <w:rPr>
          <w:rFonts w:eastAsia="Calibri"/>
          <w:sz w:val="18"/>
          <w:szCs w:val="20"/>
          <w:lang w:val="en-US" w:eastAsia="en-US"/>
        </w:rPr>
      </w:pPr>
      <w:r w:rsidRPr="00986B65">
        <w:rPr>
          <w:rFonts w:eastAsia="Calibri"/>
          <w:sz w:val="18"/>
          <w:szCs w:val="20"/>
          <w:lang w:val="en-US" w:eastAsia="en-US"/>
        </w:rPr>
        <w:t>Listening to Music, Watching Hindi Movies</w:t>
      </w:r>
    </w:p>
    <w:p w:rsidR="00986B65" w:rsidRPr="00986B65" w:rsidRDefault="00986B65" w:rsidP="00986B65">
      <w:pPr>
        <w:numPr>
          <w:ilvl w:val="0"/>
          <w:numId w:val="13"/>
        </w:numPr>
        <w:tabs>
          <w:tab w:val="clear" w:pos="720"/>
          <w:tab w:val="num" w:pos="0"/>
        </w:tabs>
        <w:spacing w:line="276" w:lineRule="auto"/>
        <w:jc w:val="both"/>
        <w:rPr>
          <w:rFonts w:eastAsia="Calibri"/>
          <w:sz w:val="18"/>
          <w:szCs w:val="20"/>
          <w:lang w:val="en-US" w:eastAsia="en-US"/>
        </w:rPr>
      </w:pPr>
      <w:r w:rsidRPr="00986B65">
        <w:rPr>
          <w:rFonts w:eastAsia="Calibri"/>
          <w:sz w:val="18"/>
          <w:szCs w:val="20"/>
          <w:lang w:val="en-US" w:eastAsia="en-US"/>
        </w:rPr>
        <w:t xml:space="preserve">Watching Hollywood action, sci-fi and thriller TV shows.  </w:t>
      </w:r>
    </w:p>
    <w:p w:rsidR="00986B65" w:rsidRPr="00986B65" w:rsidRDefault="00986B65" w:rsidP="00986B65">
      <w:pPr>
        <w:numPr>
          <w:ilvl w:val="0"/>
          <w:numId w:val="13"/>
        </w:numPr>
        <w:tabs>
          <w:tab w:val="clear" w:pos="720"/>
          <w:tab w:val="num" w:pos="0"/>
        </w:tabs>
        <w:spacing w:line="276" w:lineRule="auto"/>
        <w:jc w:val="both"/>
        <w:rPr>
          <w:rFonts w:eastAsia="Calibri"/>
          <w:sz w:val="18"/>
          <w:szCs w:val="20"/>
          <w:lang w:val="en-US" w:eastAsia="en-US"/>
        </w:rPr>
      </w:pPr>
      <w:r w:rsidRPr="00986B65">
        <w:rPr>
          <w:rFonts w:eastAsia="Calibri"/>
          <w:sz w:val="18"/>
          <w:szCs w:val="20"/>
          <w:lang w:val="en-US" w:eastAsia="en-US"/>
        </w:rPr>
        <w:t>Driving and Visiting New Places</w:t>
      </w:r>
    </w:p>
    <w:p w:rsidR="00986B65" w:rsidRPr="00986B65" w:rsidRDefault="00986B65" w:rsidP="00986B65">
      <w:pPr>
        <w:spacing w:line="276" w:lineRule="auto"/>
        <w:ind w:left="720"/>
        <w:jc w:val="both"/>
        <w:rPr>
          <w:rFonts w:eastAsia="Calibri"/>
          <w:sz w:val="18"/>
          <w:szCs w:val="20"/>
          <w:lang w:val="en-US" w:eastAsia="en-US"/>
        </w:rPr>
      </w:pPr>
    </w:p>
    <w:p w:rsidR="003B0A35" w:rsidRPr="004902D9" w:rsidRDefault="003B0A35" w:rsidP="00754C90">
      <w:pPr>
        <w:widowControl w:val="0"/>
        <w:pBdr>
          <w:bottom w:val="threeDEmboss" w:sz="12" w:space="1" w:color="auto"/>
        </w:pBdr>
        <w:tabs>
          <w:tab w:val="left" w:pos="0"/>
        </w:tabs>
        <w:autoSpaceDE w:val="0"/>
        <w:autoSpaceDN w:val="0"/>
        <w:adjustRightInd w:val="0"/>
        <w:jc w:val="both"/>
        <w:rPr>
          <w:b/>
          <w:bCs/>
          <w:smallCaps/>
          <w:sz w:val="20"/>
          <w:szCs w:val="20"/>
        </w:rPr>
      </w:pPr>
    </w:p>
    <w:p w:rsidR="004A711F" w:rsidRPr="004902D9" w:rsidRDefault="004A711F" w:rsidP="00754C90">
      <w:pPr>
        <w:widowControl w:val="0"/>
        <w:pBdr>
          <w:bottom w:val="threeDEmboss" w:sz="12" w:space="1" w:color="auto"/>
        </w:pBdr>
        <w:tabs>
          <w:tab w:val="left" w:pos="0"/>
        </w:tabs>
        <w:autoSpaceDE w:val="0"/>
        <w:autoSpaceDN w:val="0"/>
        <w:adjustRightInd w:val="0"/>
        <w:jc w:val="both"/>
        <w:rPr>
          <w:b/>
          <w:bCs/>
          <w:smallCaps/>
          <w:sz w:val="20"/>
          <w:szCs w:val="20"/>
        </w:rPr>
      </w:pPr>
      <w:r w:rsidRPr="004902D9">
        <w:rPr>
          <w:b/>
          <w:bCs/>
          <w:smallCaps/>
          <w:sz w:val="20"/>
          <w:szCs w:val="20"/>
        </w:rPr>
        <w:t>Personal Details</w:t>
      </w:r>
    </w:p>
    <w:p w:rsidR="00407E67" w:rsidRDefault="00407E67" w:rsidP="00754C90">
      <w:pPr>
        <w:pStyle w:val="NoSpacing"/>
        <w:ind w:left="360"/>
        <w:jc w:val="both"/>
        <w:rPr>
          <w:rFonts w:ascii="Times New Roman" w:hAnsi="Times New Roman" w:cs="Times New Roman"/>
          <w:sz w:val="20"/>
          <w:szCs w:val="20"/>
        </w:rPr>
      </w:pPr>
    </w:p>
    <w:p w:rsidR="00986B65" w:rsidRPr="00986B65" w:rsidRDefault="00986B65" w:rsidP="00986B65">
      <w:pPr>
        <w:pStyle w:val="NoSpacing"/>
        <w:ind w:left="360"/>
        <w:jc w:val="both"/>
        <w:rPr>
          <w:rFonts w:ascii="Times New Roman" w:hAnsi="Times New Roman" w:cs="Times New Roman"/>
          <w:sz w:val="20"/>
          <w:szCs w:val="20"/>
        </w:rPr>
      </w:pPr>
      <w:r>
        <w:rPr>
          <w:rFonts w:ascii="Times New Roman" w:hAnsi="Times New Roman" w:cs="Times New Roman"/>
          <w:sz w:val="20"/>
          <w:szCs w:val="20"/>
        </w:rPr>
        <w:t>Father’s Name:</w:t>
      </w:r>
      <w:r>
        <w:rPr>
          <w:rFonts w:ascii="Times New Roman" w:hAnsi="Times New Roman" w:cs="Times New Roman"/>
          <w:sz w:val="20"/>
          <w:szCs w:val="20"/>
        </w:rPr>
        <w:tab/>
      </w:r>
      <w:r>
        <w:rPr>
          <w:rFonts w:ascii="Times New Roman" w:hAnsi="Times New Roman" w:cs="Times New Roman"/>
          <w:sz w:val="20"/>
          <w:szCs w:val="20"/>
        </w:rPr>
        <w:tab/>
      </w:r>
      <w:r w:rsidRPr="00986B65">
        <w:rPr>
          <w:rFonts w:ascii="Times New Roman" w:hAnsi="Times New Roman" w:cs="Times New Roman"/>
          <w:sz w:val="20"/>
          <w:szCs w:val="20"/>
        </w:rPr>
        <w:t xml:space="preserve">Mr. </w:t>
      </w:r>
      <w:r>
        <w:rPr>
          <w:rFonts w:ascii="Times New Roman" w:hAnsi="Times New Roman" w:cs="Times New Roman"/>
          <w:sz w:val="20"/>
          <w:szCs w:val="20"/>
        </w:rPr>
        <w:t>Bharat Singh</w:t>
      </w:r>
    </w:p>
    <w:p w:rsidR="00986B65" w:rsidRPr="00986B65" w:rsidRDefault="00986B65" w:rsidP="00986B65">
      <w:pPr>
        <w:pStyle w:val="NoSpacing"/>
        <w:ind w:left="360"/>
        <w:jc w:val="both"/>
        <w:rPr>
          <w:rFonts w:ascii="Times New Roman" w:hAnsi="Times New Roman" w:cs="Times New Roman"/>
          <w:sz w:val="20"/>
          <w:szCs w:val="20"/>
        </w:rPr>
      </w:pPr>
      <w:r>
        <w:rPr>
          <w:rFonts w:ascii="Times New Roman" w:hAnsi="Times New Roman" w:cs="Times New Roman"/>
          <w:sz w:val="20"/>
          <w:szCs w:val="20"/>
        </w:rPr>
        <w:t>Mother’s Name:</w:t>
      </w:r>
      <w:r>
        <w:rPr>
          <w:rFonts w:ascii="Times New Roman" w:hAnsi="Times New Roman" w:cs="Times New Roman"/>
          <w:sz w:val="20"/>
          <w:szCs w:val="20"/>
        </w:rPr>
        <w:tab/>
      </w:r>
      <w:r>
        <w:rPr>
          <w:rFonts w:ascii="Times New Roman" w:hAnsi="Times New Roman" w:cs="Times New Roman"/>
          <w:sz w:val="20"/>
          <w:szCs w:val="20"/>
        </w:rPr>
        <w:tab/>
        <w:t>Mrs. Vijay Laxmi Singh</w:t>
      </w:r>
    </w:p>
    <w:p w:rsidR="005E0C5B" w:rsidRPr="004902D9" w:rsidRDefault="00986B65" w:rsidP="00754C90">
      <w:pPr>
        <w:pStyle w:val="NoSpacing"/>
        <w:ind w:left="360"/>
        <w:jc w:val="both"/>
        <w:rPr>
          <w:rFonts w:ascii="Times New Roman" w:hAnsi="Times New Roman" w:cs="Times New Roman"/>
          <w:sz w:val="20"/>
          <w:szCs w:val="20"/>
        </w:rPr>
      </w:pPr>
      <w:r>
        <w:rPr>
          <w:rFonts w:ascii="Times New Roman" w:hAnsi="Times New Roman" w:cs="Times New Roman"/>
          <w:sz w:val="20"/>
          <w:szCs w:val="20"/>
        </w:rPr>
        <w:t>Date of Birth:</w:t>
      </w:r>
      <w:r>
        <w:rPr>
          <w:rFonts w:ascii="Times New Roman" w:hAnsi="Times New Roman" w:cs="Times New Roman"/>
          <w:sz w:val="20"/>
          <w:szCs w:val="20"/>
        </w:rPr>
        <w:tab/>
      </w:r>
      <w:r>
        <w:rPr>
          <w:rFonts w:ascii="Times New Roman" w:hAnsi="Times New Roman" w:cs="Times New Roman"/>
          <w:sz w:val="20"/>
          <w:szCs w:val="20"/>
        </w:rPr>
        <w:tab/>
        <w:t>07</w:t>
      </w:r>
      <w:r w:rsidR="0086437D" w:rsidRPr="004902D9">
        <w:rPr>
          <w:rFonts w:ascii="Times New Roman" w:hAnsi="Times New Roman" w:cs="Times New Roman"/>
          <w:sz w:val="20"/>
          <w:szCs w:val="20"/>
          <w:vertAlign w:val="superscript"/>
        </w:rPr>
        <w:t>th</w:t>
      </w:r>
      <w:r w:rsidR="0086437D" w:rsidRPr="004902D9">
        <w:rPr>
          <w:rFonts w:ascii="Times New Roman" w:hAnsi="Times New Roman" w:cs="Times New Roman"/>
          <w:sz w:val="20"/>
          <w:szCs w:val="20"/>
        </w:rPr>
        <w:t xml:space="preserve"> </w:t>
      </w:r>
      <w:r>
        <w:rPr>
          <w:rFonts w:ascii="Times New Roman" w:hAnsi="Times New Roman" w:cs="Times New Roman"/>
          <w:sz w:val="20"/>
          <w:szCs w:val="20"/>
        </w:rPr>
        <w:t>Jan</w:t>
      </w:r>
      <w:r w:rsidR="0086437D" w:rsidRPr="004902D9">
        <w:rPr>
          <w:rFonts w:ascii="Times New Roman" w:hAnsi="Times New Roman" w:cs="Times New Roman"/>
          <w:sz w:val="20"/>
          <w:szCs w:val="20"/>
        </w:rPr>
        <w:t xml:space="preserve">, </w:t>
      </w:r>
      <w:r w:rsidR="005E0C5B" w:rsidRPr="004902D9">
        <w:rPr>
          <w:rFonts w:ascii="Times New Roman" w:hAnsi="Times New Roman" w:cs="Times New Roman"/>
          <w:sz w:val="20"/>
          <w:szCs w:val="20"/>
        </w:rPr>
        <w:t>198</w:t>
      </w:r>
      <w:r>
        <w:rPr>
          <w:rFonts w:ascii="Times New Roman" w:hAnsi="Times New Roman" w:cs="Times New Roman"/>
          <w:sz w:val="20"/>
          <w:szCs w:val="20"/>
        </w:rPr>
        <w:t>6</w:t>
      </w:r>
    </w:p>
    <w:p w:rsidR="00CD42EA" w:rsidRPr="004902D9" w:rsidRDefault="00986B65" w:rsidP="00754C90">
      <w:pPr>
        <w:pStyle w:val="NoSpacing"/>
        <w:ind w:left="360"/>
        <w:jc w:val="both"/>
        <w:rPr>
          <w:rFonts w:ascii="Times New Roman" w:hAnsi="Times New Roman" w:cs="Times New Roman"/>
          <w:sz w:val="20"/>
          <w:szCs w:val="20"/>
        </w:rPr>
      </w:pPr>
      <w:r>
        <w:rPr>
          <w:rFonts w:ascii="Times New Roman" w:hAnsi="Times New Roman" w:cs="Times New Roman"/>
          <w:sz w:val="20"/>
          <w:szCs w:val="20"/>
        </w:rPr>
        <w:t>Languages Known:</w:t>
      </w:r>
      <w:r>
        <w:rPr>
          <w:rFonts w:ascii="Times New Roman" w:hAnsi="Times New Roman" w:cs="Times New Roman"/>
          <w:sz w:val="20"/>
          <w:szCs w:val="20"/>
        </w:rPr>
        <w:tab/>
      </w:r>
      <w:r>
        <w:rPr>
          <w:rFonts w:ascii="Times New Roman" w:hAnsi="Times New Roman" w:cs="Times New Roman"/>
          <w:sz w:val="20"/>
          <w:szCs w:val="20"/>
        </w:rPr>
        <w:tab/>
      </w:r>
      <w:r w:rsidR="005E0C5B" w:rsidRPr="004902D9">
        <w:rPr>
          <w:rFonts w:ascii="Times New Roman" w:hAnsi="Times New Roman" w:cs="Times New Roman"/>
          <w:sz w:val="20"/>
          <w:szCs w:val="20"/>
        </w:rPr>
        <w:t>English, Hindi</w:t>
      </w:r>
      <w:r>
        <w:rPr>
          <w:rFonts w:ascii="Times New Roman" w:hAnsi="Times New Roman" w:cs="Times New Roman"/>
          <w:sz w:val="20"/>
          <w:szCs w:val="20"/>
        </w:rPr>
        <w:t>, Bhojpuri</w:t>
      </w:r>
    </w:p>
    <w:p w:rsidR="00986B65" w:rsidRDefault="00986B65" w:rsidP="00754C90">
      <w:pPr>
        <w:pStyle w:val="BodyText"/>
        <w:spacing w:after="0"/>
        <w:ind w:left="360"/>
        <w:jc w:val="both"/>
        <w:rPr>
          <w:sz w:val="20"/>
          <w:szCs w:val="20"/>
        </w:rPr>
      </w:pPr>
      <w:r>
        <w:rPr>
          <w:sz w:val="20"/>
          <w:szCs w:val="20"/>
        </w:rPr>
        <w:t>Passport:</w:t>
      </w:r>
      <w:r>
        <w:rPr>
          <w:sz w:val="20"/>
          <w:szCs w:val="20"/>
        </w:rPr>
        <w:tab/>
      </w:r>
      <w:r>
        <w:rPr>
          <w:sz w:val="20"/>
          <w:szCs w:val="20"/>
        </w:rPr>
        <w:tab/>
      </w:r>
      <w:r>
        <w:rPr>
          <w:sz w:val="20"/>
          <w:szCs w:val="20"/>
        </w:rPr>
        <w:tab/>
      </w:r>
      <w:r w:rsidRPr="0048516D">
        <w:rPr>
          <w:b/>
          <w:sz w:val="20"/>
          <w:szCs w:val="20"/>
        </w:rPr>
        <w:t>L7426427</w:t>
      </w:r>
    </w:p>
    <w:p w:rsidR="00CC0F6D" w:rsidRDefault="00986B65" w:rsidP="00754C90">
      <w:pPr>
        <w:pStyle w:val="BodyText"/>
        <w:spacing w:after="0"/>
        <w:ind w:left="360"/>
        <w:jc w:val="both"/>
        <w:rPr>
          <w:sz w:val="20"/>
          <w:szCs w:val="20"/>
        </w:rPr>
      </w:pPr>
      <w:r>
        <w:rPr>
          <w:sz w:val="20"/>
          <w:szCs w:val="20"/>
        </w:rPr>
        <w:t>Reference:</w:t>
      </w:r>
      <w:r>
        <w:rPr>
          <w:sz w:val="20"/>
          <w:szCs w:val="20"/>
        </w:rPr>
        <w:tab/>
      </w:r>
      <w:r>
        <w:rPr>
          <w:sz w:val="20"/>
          <w:szCs w:val="20"/>
        </w:rPr>
        <w:tab/>
      </w:r>
      <w:r>
        <w:rPr>
          <w:sz w:val="20"/>
          <w:szCs w:val="20"/>
        </w:rPr>
        <w:tab/>
      </w:r>
      <w:r w:rsidR="00CC0F6D" w:rsidRPr="004902D9">
        <w:rPr>
          <w:sz w:val="20"/>
          <w:szCs w:val="20"/>
        </w:rPr>
        <w:t>Available upon request</w:t>
      </w:r>
    </w:p>
    <w:p w:rsidR="00986B65" w:rsidRDefault="00986B65" w:rsidP="00986B65">
      <w:pPr>
        <w:pStyle w:val="BodyText"/>
        <w:spacing w:after="0"/>
        <w:jc w:val="both"/>
        <w:rPr>
          <w:sz w:val="20"/>
          <w:szCs w:val="20"/>
        </w:rPr>
      </w:pPr>
    </w:p>
    <w:p w:rsidR="00986B65" w:rsidRDefault="00986B65" w:rsidP="00986B65">
      <w:pPr>
        <w:pStyle w:val="BodyText"/>
        <w:spacing w:after="0"/>
        <w:jc w:val="both"/>
        <w:rPr>
          <w:sz w:val="20"/>
          <w:szCs w:val="20"/>
        </w:rPr>
      </w:pPr>
    </w:p>
    <w:p w:rsidR="00986B65" w:rsidRDefault="00986B65" w:rsidP="00986B65">
      <w:pPr>
        <w:pStyle w:val="BodyText"/>
        <w:spacing w:after="0"/>
        <w:jc w:val="both"/>
        <w:rPr>
          <w:sz w:val="20"/>
          <w:szCs w:val="20"/>
        </w:rPr>
      </w:pPr>
    </w:p>
    <w:p w:rsidR="00986B65" w:rsidRPr="00745C63" w:rsidRDefault="00986B65" w:rsidP="00986B65">
      <w:pPr>
        <w:pStyle w:val="BodyText"/>
        <w:jc w:val="center"/>
      </w:pPr>
      <w:bookmarkStart w:id="0" w:name="_GoBack"/>
      <w:bookmarkEnd w:id="0"/>
      <w:r w:rsidRPr="00745C63">
        <w:t>I, hereby solemnly declare that all the above information is correct to the best of my knowledge and faith.</w:t>
      </w:r>
    </w:p>
    <w:p w:rsidR="00986B65" w:rsidRDefault="00986B65" w:rsidP="00986B65">
      <w:pPr>
        <w:rPr>
          <w:b/>
          <w:bCs/>
          <w:sz w:val="22"/>
          <w:szCs w:val="22"/>
        </w:rPr>
      </w:pPr>
    </w:p>
    <w:p w:rsidR="00986B65" w:rsidRPr="00766B96" w:rsidRDefault="00986B65" w:rsidP="00986B65">
      <w:pPr>
        <w:rPr>
          <w:b/>
          <w:bCs/>
          <w:sz w:val="22"/>
          <w:szCs w:val="22"/>
        </w:rPr>
      </w:pPr>
    </w:p>
    <w:p w:rsidR="00986B65" w:rsidRPr="00766B96" w:rsidRDefault="0048516D" w:rsidP="00986B65">
      <w:r>
        <w:rPr>
          <w:sz w:val="22"/>
          <w:szCs w:val="22"/>
        </w:rPr>
        <w:t>Place</w:t>
      </w:r>
      <w:r w:rsidRPr="00766B96">
        <w:rPr>
          <w:sz w:val="22"/>
          <w:szCs w:val="22"/>
        </w:rPr>
        <w:t>:</w:t>
      </w:r>
      <w:r>
        <w:rPr>
          <w:sz w:val="22"/>
          <w:szCs w:val="22"/>
        </w:rPr>
        <w:t xml:space="preserve"> -</w:t>
      </w:r>
      <w:r w:rsidR="00986B65" w:rsidRPr="00766B96">
        <w:rPr>
          <w:b/>
          <w:sz w:val="22"/>
          <w:szCs w:val="22"/>
        </w:rPr>
        <w:t xml:space="preserve"> </w:t>
      </w:r>
      <w:r w:rsidR="00986B65">
        <w:rPr>
          <w:b/>
          <w:sz w:val="22"/>
          <w:szCs w:val="22"/>
        </w:rPr>
        <w:t>NEW DELHI</w:t>
      </w:r>
      <w:r w:rsidR="00986B65" w:rsidRPr="00766B96">
        <w:rPr>
          <w:b/>
          <w:sz w:val="22"/>
          <w:szCs w:val="22"/>
        </w:rPr>
        <w:tab/>
      </w:r>
      <w:r w:rsidR="00986B65" w:rsidRPr="00766B96">
        <w:rPr>
          <w:b/>
          <w:sz w:val="22"/>
          <w:szCs w:val="22"/>
        </w:rPr>
        <w:tab/>
      </w:r>
      <w:r w:rsidR="00986B65" w:rsidRPr="00766B96">
        <w:rPr>
          <w:b/>
          <w:sz w:val="22"/>
          <w:szCs w:val="22"/>
        </w:rPr>
        <w:tab/>
      </w:r>
      <w:r w:rsidR="00986B65" w:rsidRPr="00766B96">
        <w:rPr>
          <w:b/>
          <w:sz w:val="22"/>
          <w:szCs w:val="22"/>
        </w:rPr>
        <w:tab/>
      </w:r>
      <w:r w:rsidR="00986B65" w:rsidRPr="00766B96">
        <w:rPr>
          <w:b/>
          <w:sz w:val="22"/>
          <w:szCs w:val="22"/>
        </w:rPr>
        <w:tab/>
      </w:r>
      <w:r w:rsidR="00986B65" w:rsidRPr="00766B96">
        <w:rPr>
          <w:b/>
          <w:sz w:val="22"/>
          <w:szCs w:val="22"/>
        </w:rPr>
        <w:tab/>
      </w:r>
      <w:r w:rsidR="00986B65" w:rsidRPr="00766B96">
        <w:rPr>
          <w:b/>
          <w:sz w:val="22"/>
          <w:szCs w:val="22"/>
        </w:rPr>
        <w:tab/>
      </w:r>
      <w:r w:rsidR="00986B65">
        <w:rPr>
          <w:b/>
          <w:sz w:val="22"/>
          <w:szCs w:val="22"/>
        </w:rPr>
        <w:tab/>
      </w:r>
      <w:r w:rsidR="00986B65">
        <w:rPr>
          <w:b/>
          <w:sz w:val="22"/>
          <w:szCs w:val="22"/>
        </w:rPr>
        <w:tab/>
      </w:r>
      <w:r w:rsidR="00986B65" w:rsidRPr="00766B96">
        <w:rPr>
          <w:b/>
          <w:sz w:val="22"/>
          <w:szCs w:val="22"/>
        </w:rPr>
        <w:tab/>
      </w:r>
      <w:r w:rsidR="00986B65">
        <w:rPr>
          <w:sz w:val="22"/>
          <w:szCs w:val="22"/>
        </w:rPr>
        <w:t>(</w:t>
      </w:r>
      <w:r w:rsidR="00986B65" w:rsidRPr="00766B96">
        <w:rPr>
          <w:b/>
          <w:bCs/>
          <w:sz w:val="22"/>
          <w:szCs w:val="22"/>
        </w:rPr>
        <w:t>Nitin Singh</w:t>
      </w:r>
      <w:r w:rsidR="00986B65">
        <w:rPr>
          <w:sz w:val="22"/>
          <w:szCs w:val="22"/>
        </w:rPr>
        <w:t>)</w:t>
      </w:r>
    </w:p>
    <w:p w:rsidR="00986B65" w:rsidRPr="004902D9" w:rsidRDefault="00986B65" w:rsidP="00986B65">
      <w:pPr>
        <w:pStyle w:val="BodyText"/>
        <w:spacing w:after="0"/>
        <w:jc w:val="both"/>
        <w:rPr>
          <w:sz w:val="20"/>
          <w:szCs w:val="20"/>
        </w:rPr>
      </w:pPr>
    </w:p>
    <w:sectPr w:rsidR="00986B65" w:rsidRPr="004902D9" w:rsidSect="00BD770A">
      <w:type w:val="continuous"/>
      <w:pgSz w:w="11909" w:h="16834" w:code="9"/>
      <w:pgMar w:top="720" w:right="720" w:bottom="720" w:left="720" w:header="720" w:footer="720" w:gutter="0"/>
      <w:pgBorders w:offsetFrom="page">
        <w:top w:val="threeDEmboss" w:sz="12" w:space="24" w:color="auto"/>
        <w:left w:val="threeDEmboss" w:sz="12" w:space="24" w:color="auto"/>
        <w:bottom w:val="threeDEngrave" w:sz="12" w:space="24" w:color="auto"/>
        <w:right w:val="threeDEngrave"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45pt;height:11.45pt" o:bullet="t">
        <v:imagedata r:id="rId1" o:title="BD14866_"/>
      </v:shape>
    </w:pict>
  </w:numPicBullet>
  <w:numPicBullet w:numPicBulletId="1">
    <w:pict>
      <v:shape id="_x0000_i1117" type="#_x0000_t75" style="width:4.9pt;height:8.75pt" o:bullet="t">
        <v:imagedata r:id="rId2" o:title="BD21327_"/>
      </v:shape>
    </w:pict>
  </w:numPicBullet>
  <w:numPicBullet w:numPicBulletId="2">
    <w:pict>
      <v:shape id="_x0000_i1118" type="#_x0000_t75" style="width:11.45pt;height:11.45pt" o:bullet="t">
        <v:imagedata r:id="rId3" o:title="BD14981_"/>
      </v:shape>
    </w:pict>
  </w:numPicBullet>
  <w:numPicBullet w:numPicBulletId="3">
    <w:pict>
      <v:shape id="_x0000_i1119" type="#_x0000_t75" style="width:11.45pt;height:11.45pt" o:bullet="t">
        <v:imagedata r:id="rId4" o:title="msoCB8F"/>
      </v:shape>
    </w:pict>
  </w:numPicBullet>
  <w:abstractNum w:abstractNumId="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000005"/>
    <w:multiLevelType w:val="singleLevel"/>
    <w:tmpl w:val="00000005"/>
    <w:name w:val="WW8Num5"/>
    <w:lvl w:ilvl="0">
      <w:start w:val="1"/>
      <w:numFmt w:val="bullet"/>
      <w:lvlText w:val=""/>
      <w:lvlJc w:val="left"/>
      <w:pPr>
        <w:tabs>
          <w:tab w:val="num" w:pos="720"/>
        </w:tabs>
      </w:pPr>
      <w:rPr>
        <w:rFonts w:ascii="Wingdings" w:hAnsi="Wingdings"/>
      </w:rPr>
    </w:lvl>
  </w:abstractNum>
  <w:abstractNum w:abstractNumId="2">
    <w:nsid w:val="00000006"/>
    <w:multiLevelType w:val="singleLevel"/>
    <w:tmpl w:val="00000006"/>
    <w:name w:val="WW8Num34"/>
    <w:lvl w:ilvl="0">
      <w:start w:val="1"/>
      <w:numFmt w:val="bullet"/>
      <w:lvlText w:val=""/>
      <w:lvlJc w:val="left"/>
      <w:pPr>
        <w:tabs>
          <w:tab w:val="num" w:pos="0"/>
        </w:tabs>
        <w:ind w:left="720" w:hanging="360"/>
      </w:pPr>
      <w:rPr>
        <w:rFonts w:ascii="Symbol" w:hAnsi="Symbol"/>
      </w:rPr>
    </w:lvl>
  </w:abstractNum>
  <w:abstractNum w:abstractNumId="3">
    <w:nsid w:val="007661AB"/>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4">
    <w:nsid w:val="01816824"/>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5">
    <w:nsid w:val="042E0A7A"/>
    <w:multiLevelType w:val="hybridMultilevel"/>
    <w:tmpl w:val="1A4A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551295"/>
    <w:multiLevelType w:val="hybridMultilevel"/>
    <w:tmpl w:val="3026A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97469C"/>
    <w:multiLevelType w:val="hybridMultilevel"/>
    <w:tmpl w:val="431E6576"/>
    <w:lvl w:ilvl="0" w:tplc="B97C81E8">
      <w:start w:val="1"/>
      <w:numFmt w:val="bullet"/>
      <w:lvlText w:val=""/>
      <w:lvlJc w:val="left"/>
      <w:pPr>
        <w:tabs>
          <w:tab w:val="num" w:pos="360"/>
        </w:tabs>
        <w:ind w:left="720" w:hanging="360"/>
      </w:pPr>
      <w:rPr>
        <w:rFonts w:ascii="Symbol" w:hAnsi="Symbol" w:hint="default"/>
        <w:color w:val="auto"/>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pStyle w:val="Heading3"/>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08AF423A"/>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9">
    <w:nsid w:val="0B0F6FC6"/>
    <w:multiLevelType w:val="multilevel"/>
    <w:tmpl w:val="0B0F6FC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0C5C4D6A"/>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1">
    <w:nsid w:val="0CBF2811"/>
    <w:multiLevelType w:val="hybridMultilevel"/>
    <w:tmpl w:val="BA42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6E0BA5"/>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3">
    <w:nsid w:val="140B2731"/>
    <w:multiLevelType w:val="hybridMultilevel"/>
    <w:tmpl w:val="6EF87F32"/>
    <w:lvl w:ilvl="0" w:tplc="D0D629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210180"/>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19841EC3"/>
    <w:multiLevelType w:val="hybridMultilevel"/>
    <w:tmpl w:val="B9F8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9A49A2"/>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7">
    <w:nsid w:val="1BCB6633"/>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8">
    <w:nsid w:val="1C504CBE"/>
    <w:multiLevelType w:val="hybridMultilevel"/>
    <w:tmpl w:val="B6A8C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1B0084"/>
    <w:multiLevelType w:val="hybridMultilevel"/>
    <w:tmpl w:val="DCBC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875C6C"/>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1">
    <w:nsid w:val="28835F27"/>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2">
    <w:nsid w:val="2BED58D8"/>
    <w:multiLevelType w:val="hybridMultilevel"/>
    <w:tmpl w:val="3CF87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223EDD"/>
    <w:multiLevelType w:val="hybridMultilevel"/>
    <w:tmpl w:val="A494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DF6D39"/>
    <w:multiLevelType w:val="hybridMultilevel"/>
    <w:tmpl w:val="DA2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E01004"/>
    <w:multiLevelType w:val="hybridMultilevel"/>
    <w:tmpl w:val="1462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8D0A4F"/>
    <w:multiLevelType w:val="hybridMultilevel"/>
    <w:tmpl w:val="7848D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976AF8"/>
    <w:multiLevelType w:val="multilevel"/>
    <w:tmpl w:val="7D222560"/>
    <w:lvl w:ilvl="0">
      <w:start w:val="1"/>
      <w:numFmt w:val="bullet"/>
      <w:lvlText w:val=""/>
      <w:lvlJc w:val="left"/>
      <w:pPr>
        <w:tabs>
          <w:tab w:val="num" w:pos="720"/>
        </w:tabs>
        <w:ind w:left="720" w:hanging="360"/>
      </w:pPr>
      <w:rPr>
        <w:rFonts w:ascii="Wingdings" w:hAnsi="Wingdings"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8">
    <w:nsid w:val="37DF3315"/>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9">
    <w:nsid w:val="3D536C99"/>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0">
    <w:nsid w:val="40F06CAB"/>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1">
    <w:nsid w:val="418F46FF"/>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2">
    <w:nsid w:val="41CB3BC1"/>
    <w:multiLevelType w:val="hybridMultilevel"/>
    <w:tmpl w:val="3496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357E83"/>
    <w:multiLevelType w:val="hybridMultilevel"/>
    <w:tmpl w:val="78E80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466461"/>
    <w:multiLevelType w:val="hybridMultilevel"/>
    <w:tmpl w:val="53A4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B254B6"/>
    <w:multiLevelType w:val="hybridMultilevel"/>
    <w:tmpl w:val="02CA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A56730"/>
    <w:multiLevelType w:val="hybridMultilevel"/>
    <w:tmpl w:val="EA7E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2D19BA"/>
    <w:multiLevelType w:val="hybridMultilevel"/>
    <w:tmpl w:val="5BB6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76A31"/>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9">
    <w:nsid w:val="60EC0E5C"/>
    <w:multiLevelType w:val="hybridMultilevel"/>
    <w:tmpl w:val="38D84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DF0465"/>
    <w:multiLevelType w:val="hybridMultilevel"/>
    <w:tmpl w:val="A670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706613"/>
    <w:multiLevelType w:val="hybridMultilevel"/>
    <w:tmpl w:val="40D81988"/>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1B65C3"/>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43">
    <w:nsid w:val="75D827F8"/>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7"/>
  </w:num>
  <w:num w:numId="2">
    <w:abstractNumId w:val="43"/>
  </w:num>
  <w:num w:numId="3">
    <w:abstractNumId w:val="12"/>
  </w:num>
  <w:num w:numId="4">
    <w:abstractNumId w:val="42"/>
  </w:num>
  <w:num w:numId="5">
    <w:abstractNumId w:val="30"/>
  </w:num>
  <w:num w:numId="6">
    <w:abstractNumId w:val="16"/>
  </w:num>
  <w:num w:numId="7">
    <w:abstractNumId w:val="14"/>
  </w:num>
  <w:num w:numId="8">
    <w:abstractNumId w:val="31"/>
  </w:num>
  <w:num w:numId="9">
    <w:abstractNumId w:val="17"/>
  </w:num>
  <w:num w:numId="10">
    <w:abstractNumId w:val="3"/>
  </w:num>
  <w:num w:numId="11">
    <w:abstractNumId w:val="20"/>
  </w:num>
  <w:num w:numId="12">
    <w:abstractNumId w:val="38"/>
  </w:num>
  <w:num w:numId="13">
    <w:abstractNumId w:val="27"/>
  </w:num>
  <w:num w:numId="14">
    <w:abstractNumId w:val="28"/>
  </w:num>
  <w:num w:numId="15">
    <w:abstractNumId w:val="29"/>
  </w:num>
  <w:num w:numId="16">
    <w:abstractNumId w:val="13"/>
  </w:num>
  <w:num w:numId="17">
    <w:abstractNumId w:val="36"/>
  </w:num>
  <w:num w:numId="18">
    <w:abstractNumId w:val="37"/>
  </w:num>
  <w:num w:numId="19">
    <w:abstractNumId w:val="26"/>
  </w:num>
  <w:num w:numId="20">
    <w:abstractNumId w:val="11"/>
  </w:num>
  <w:num w:numId="21">
    <w:abstractNumId w:val="19"/>
  </w:num>
  <w:num w:numId="22">
    <w:abstractNumId w:val="24"/>
  </w:num>
  <w:num w:numId="23">
    <w:abstractNumId w:val="4"/>
  </w:num>
  <w:num w:numId="24">
    <w:abstractNumId w:val="8"/>
  </w:num>
  <w:num w:numId="25">
    <w:abstractNumId w:val="10"/>
  </w:num>
  <w:num w:numId="26">
    <w:abstractNumId w:val="21"/>
  </w:num>
  <w:num w:numId="27">
    <w:abstractNumId w:val="40"/>
  </w:num>
  <w:num w:numId="28">
    <w:abstractNumId w:val="0"/>
  </w:num>
  <w:num w:numId="29">
    <w:abstractNumId w:val="1"/>
  </w:num>
  <w:num w:numId="30">
    <w:abstractNumId w:val="15"/>
  </w:num>
  <w:num w:numId="31">
    <w:abstractNumId w:val="23"/>
  </w:num>
  <w:num w:numId="32">
    <w:abstractNumId w:val="32"/>
  </w:num>
  <w:num w:numId="33">
    <w:abstractNumId w:val="35"/>
  </w:num>
  <w:num w:numId="34">
    <w:abstractNumId w:val="33"/>
  </w:num>
  <w:num w:numId="35">
    <w:abstractNumId w:val="5"/>
  </w:num>
  <w:num w:numId="36">
    <w:abstractNumId w:val="34"/>
  </w:num>
  <w:num w:numId="37">
    <w:abstractNumId w:val="18"/>
  </w:num>
  <w:num w:numId="38">
    <w:abstractNumId w:val="39"/>
  </w:num>
  <w:num w:numId="39">
    <w:abstractNumId w:val="6"/>
  </w:num>
  <w:num w:numId="40">
    <w:abstractNumId w:val="41"/>
  </w:num>
  <w:num w:numId="41">
    <w:abstractNumId w:val="25"/>
  </w:num>
  <w:num w:numId="42">
    <w:abstractNumId w:val="2"/>
  </w:num>
  <w:num w:numId="43">
    <w:abstractNumId w:val="9"/>
  </w:num>
  <w:num w:numId="44">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1F"/>
    <w:rsid w:val="00001463"/>
    <w:rsid w:val="00001ADD"/>
    <w:rsid w:val="000028DA"/>
    <w:rsid w:val="000069B6"/>
    <w:rsid w:val="000219EF"/>
    <w:rsid w:val="00022896"/>
    <w:rsid w:val="000251D5"/>
    <w:rsid w:val="00031495"/>
    <w:rsid w:val="00032AE4"/>
    <w:rsid w:val="00037485"/>
    <w:rsid w:val="0003783D"/>
    <w:rsid w:val="0004019E"/>
    <w:rsid w:val="00041DF0"/>
    <w:rsid w:val="0004525B"/>
    <w:rsid w:val="00045494"/>
    <w:rsid w:val="00052ACE"/>
    <w:rsid w:val="00056B10"/>
    <w:rsid w:val="00056C8B"/>
    <w:rsid w:val="00057204"/>
    <w:rsid w:val="000650A8"/>
    <w:rsid w:val="000668D7"/>
    <w:rsid w:val="00071948"/>
    <w:rsid w:val="00072A5C"/>
    <w:rsid w:val="00077E3E"/>
    <w:rsid w:val="000824FC"/>
    <w:rsid w:val="000826A5"/>
    <w:rsid w:val="00082CF8"/>
    <w:rsid w:val="00082FD8"/>
    <w:rsid w:val="00087962"/>
    <w:rsid w:val="0009062C"/>
    <w:rsid w:val="000932EB"/>
    <w:rsid w:val="00093610"/>
    <w:rsid w:val="000946DF"/>
    <w:rsid w:val="000948D5"/>
    <w:rsid w:val="000A581A"/>
    <w:rsid w:val="000B5BB9"/>
    <w:rsid w:val="000C454A"/>
    <w:rsid w:val="000D3697"/>
    <w:rsid w:val="000D417C"/>
    <w:rsid w:val="000D681C"/>
    <w:rsid w:val="000E1FF4"/>
    <w:rsid w:val="000E222D"/>
    <w:rsid w:val="000F07D0"/>
    <w:rsid w:val="000F3543"/>
    <w:rsid w:val="000F6256"/>
    <w:rsid w:val="000F6EEF"/>
    <w:rsid w:val="00103C08"/>
    <w:rsid w:val="00105FA8"/>
    <w:rsid w:val="00106A74"/>
    <w:rsid w:val="00107C73"/>
    <w:rsid w:val="0011102B"/>
    <w:rsid w:val="00112D6D"/>
    <w:rsid w:val="00117E81"/>
    <w:rsid w:val="001260EC"/>
    <w:rsid w:val="00127BD1"/>
    <w:rsid w:val="0013012D"/>
    <w:rsid w:val="001309A3"/>
    <w:rsid w:val="001344C5"/>
    <w:rsid w:val="00134619"/>
    <w:rsid w:val="00135DF3"/>
    <w:rsid w:val="00136FD4"/>
    <w:rsid w:val="00140032"/>
    <w:rsid w:val="00141AD7"/>
    <w:rsid w:val="0014376E"/>
    <w:rsid w:val="0014524D"/>
    <w:rsid w:val="00150E44"/>
    <w:rsid w:val="001558C4"/>
    <w:rsid w:val="00157C62"/>
    <w:rsid w:val="00157EDD"/>
    <w:rsid w:val="001609C7"/>
    <w:rsid w:val="00160C76"/>
    <w:rsid w:val="00162E88"/>
    <w:rsid w:val="00163CFE"/>
    <w:rsid w:val="00163EB4"/>
    <w:rsid w:val="00170E28"/>
    <w:rsid w:val="0017342C"/>
    <w:rsid w:val="00175389"/>
    <w:rsid w:val="0017791B"/>
    <w:rsid w:val="00181D71"/>
    <w:rsid w:val="00190211"/>
    <w:rsid w:val="001946BE"/>
    <w:rsid w:val="001A6D03"/>
    <w:rsid w:val="001B0B7A"/>
    <w:rsid w:val="001B5102"/>
    <w:rsid w:val="001B54B3"/>
    <w:rsid w:val="001B62CD"/>
    <w:rsid w:val="001B7B22"/>
    <w:rsid w:val="001C2738"/>
    <w:rsid w:val="001C3090"/>
    <w:rsid w:val="001C4487"/>
    <w:rsid w:val="001C450C"/>
    <w:rsid w:val="001C49D1"/>
    <w:rsid w:val="001C525C"/>
    <w:rsid w:val="001C765F"/>
    <w:rsid w:val="001C7EBC"/>
    <w:rsid w:val="001D33E7"/>
    <w:rsid w:val="001D4A2F"/>
    <w:rsid w:val="001D5D01"/>
    <w:rsid w:val="001D6268"/>
    <w:rsid w:val="001D6B23"/>
    <w:rsid w:val="001D6EA5"/>
    <w:rsid w:val="001E2107"/>
    <w:rsid w:val="001E290C"/>
    <w:rsid w:val="001E5FC3"/>
    <w:rsid w:val="001F159E"/>
    <w:rsid w:val="001F3494"/>
    <w:rsid w:val="001F6256"/>
    <w:rsid w:val="00202F6E"/>
    <w:rsid w:val="0020687D"/>
    <w:rsid w:val="00210360"/>
    <w:rsid w:val="0021109B"/>
    <w:rsid w:val="00214490"/>
    <w:rsid w:val="00215CE2"/>
    <w:rsid w:val="00217F46"/>
    <w:rsid w:val="00220BF2"/>
    <w:rsid w:val="00225DEC"/>
    <w:rsid w:val="00226A6F"/>
    <w:rsid w:val="00235073"/>
    <w:rsid w:val="0023661F"/>
    <w:rsid w:val="002372BF"/>
    <w:rsid w:val="00241764"/>
    <w:rsid w:val="00242A27"/>
    <w:rsid w:val="002441D9"/>
    <w:rsid w:val="00245938"/>
    <w:rsid w:val="00245AAF"/>
    <w:rsid w:val="00250285"/>
    <w:rsid w:val="002509FE"/>
    <w:rsid w:val="0025174A"/>
    <w:rsid w:val="00253090"/>
    <w:rsid w:val="00254D45"/>
    <w:rsid w:val="002553D5"/>
    <w:rsid w:val="00257E24"/>
    <w:rsid w:val="0026409E"/>
    <w:rsid w:val="002654BA"/>
    <w:rsid w:val="002662E2"/>
    <w:rsid w:val="00272BC0"/>
    <w:rsid w:val="00276E1C"/>
    <w:rsid w:val="0027752B"/>
    <w:rsid w:val="00281617"/>
    <w:rsid w:val="0028216B"/>
    <w:rsid w:val="00282C6E"/>
    <w:rsid w:val="0028550B"/>
    <w:rsid w:val="002912D6"/>
    <w:rsid w:val="00295486"/>
    <w:rsid w:val="00295838"/>
    <w:rsid w:val="002A0B99"/>
    <w:rsid w:val="002A43DB"/>
    <w:rsid w:val="002A4E84"/>
    <w:rsid w:val="002A581F"/>
    <w:rsid w:val="002A7186"/>
    <w:rsid w:val="002B0ADE"/>
    <w:rsid w:val="002B160E"/>
    <w:rsid w:val="002B1A52"/>
    <w:rsid w:val="002B1FC7"/>
    <w:rsid w:val="002B2188"/>
    <w:rsid w:val="002B44A2"/>
    <w:rsid w:val="002B6693"/>
    <w:rsid w:val="002B6B16"/>
    <w:rsid w:val="002B7E1B"/>
    <w:rsid w:val="002C09FE"/>
    <w:rsid w:val="002C1166"/>
    <w:rsid w:val="002C40D2"/>
    <w:rsid w:val="002C755C"/>
    <w:rsid w:val="002D216B"/>
    <w:rsid w:val="002D5E3D"/>
    <w:rsid w:val="002D63A7"/>
    <w:rsid w:val="002E6052"/>
    <w:rsid w:val="002F092F"/>
    <w:rsid w:val="002F2A14"/>
    <w:rsid w:val="002F779B"/>
    <w:rsid w:val="00300BB6"/>
    <w:rsid w:val="0030433D"/>
    <w:rsid w:val="00307079"/>
    <w:rsid w:val="00307C61"/>
    <w:rsid w:val="00323862"/>
    <w:rsid w:val="0033179C"/>
    <w:rsid w:val="003318EB"/>
    <w:rsid w:val="00331BA8"/>
    <w:rsid w:val="003328F5"/>
    <w:rsid w:val="00333533"/>
    <w:rsid w:val="003348F0"/>
    <w:rsid w:val="00344C5F"/>
    <w:rsid w:val="00345799"/>
    <w:rsid w:val="003500DA"/>
    <w:rsid w:val="003525CE"/>
    <w:rsid w:val="00355117"/>
    <w:rsid w:val="00355857"/>
    <w:rsid w:val="00357960"/>
    <w:rsid w:val="0036005E"/>
    <w:rsid w:val="00365935"/>
    <w:rsid w:val="00372310"/>
    <w:rsid w:val="00373FF3"/>
    <w:rsid w:val="003759C1"/>
    <w:rsid w:val="0037714A"/>
    <w:rsid w:val="00381414"/>
    <w:rsid w:val="0038321C"/>
    <w:rsid w:val="0038511E"/>
    <w:rsid w:val="00394799"/>
    <w:rsid w:val="00395321"/>
    <w:rsid w:val="003957D0"/>
    <w:rsid w:val="003960B7"/>
    <w:rsid w:val="0039678B"/>
    <w:rsid w:val="00397F68"/>
    <w:rsid w:val="003A012B"/>
    <w:rsid w:val="003A09B8"/>
    <w:rsid w:val="003A16DA"/>
    <w:rsid w:val="003A2CAE"/>
    <w:rsid w:val="003A5A6D"/>
    <w:rsid w:val="003A5B2C"/>
    <w:rsid w:val="003B093D"/>
    <w:rsid w:val="003B0A35"/>
    <w:rsid w:val="003B380A"/>
    <w:rsid w:val="003B431D"/>
    <w:rsid w:val="003B5CFF"/>
    <w:rsid w:val="003C1A96"/>
    <w:rsid w:val="003C2271"/>
    <w:rsid w:val="003C5408"/>
    <w:rsid w:val="003D1EC0"/>
    <w:rsid w:val="003D5192"/>
    <w:rsid w:val="003D5CF5"/>
    <w:rsid w:val="003E0EF5"/>
    <w:rsid w:val="003E1940"/>
    <w:rsid w:val="003E356C"/>
    <w:rsid w:val="003E4518"/>
    <w:rsid w:val="003F008F"/>
    <w:rsid w:val="003F305E"/>
    <w:rsid w:val="003F366C"/>
    <w:rsid w:val="003F791F"/>
    <w:rsid w:val="00403D95"/>
    <w:rsid w:val="00405FA3"/>
    <w:rsid w:val="0040750D"/>
    <w:rsid w:val="00407E67"/>
    <w:rsid w:val="00410520"/>
    <w:rsid w:val="0041204E"/>
    <w:rsid w:val="00412AA4"/>
    <w:rsid w:val="00413D35"/>
    <w:rsid w:val="00416C5F"/>
    <w:rsid w:val="00416CDB"/>
    <w:rsid w:val="00424B97"/>
    <w:rsid w:val="004251CB"/>
    <w:rsid w:val="0043475D"/>
    <w:rsid w:val="00436F63"/>
    <w:rsid w:val="004468AA"/>
    <w:rsid w:val="00453945"/>
    <w:rsid w:val="0045697A"/>
    <w:rsid w:val="004574F3"/>
    <w:rsid w:val="00457CB6"/>
    <w:rsid w:val="0046092C"/>
    <w:rsid w:val="004648BE"/>
    <w:rsid w:val="00466A76"/>
    <w:rsid w:val="004710FB"/>
    <w:rsid w:val="00472629"/>
    <w:rsid w:val="0047307A"/>
    <w:rsid w:val="00475A12"/>
    <w:rsid w:val="004805A5"/>
    <w:rsid w:val="0048516D"/>
    <w:rsid w:val="004902D9"/>
    <w:rsid w:val="00493354"/>
    <w:rsid w:val="004A0195"/>
    <w:rsid w:val="004A0534"/>
    <w:rsid w:val="004A711F"/>
    <w:rsid w:val="004A7411"/>
    <w:rsid w:val="004B2176"/>
    <w:rsid w:val="004B4663"/>
    <w:rsid w:val="004C25BC"/>
    <w:rsid w:val="004C2EAF"/>
    <w:rsid w:val="004C745E"/>
    <w:rsid w:val="004C7837"/>
    <w:rsid w:val="004D069A"/>
    <w:rsid w:val="004D14AD"/>
    <w:rsid w:val="004D22B5"/>
    <w:rsid w:val="004D74CB"/>
    <w:rsid w:val="004E02E0"/>
    <w:rsid w:val="004E3E44"/>
    <w:rsid w:val="004E419A"/>
    <w:rsid w:val="004E7145"/>
    <w:rsid w:val="004E7246"/>
    <w:rsid w:val="004F0C60"/>
    <w:rsid w:val="004F632A"/>
    <w:rsid w:val="004F73D5"/>
    <w:rsid w:val="00501625"/>
    <w:rsid w:val="00504D7C"/>
    <w:rsid w:val="00507DE4"/>
    <w:rsid w:val="005204BC"/>
    <w:rsid w:val="00520FEE"/>
    <w:rsid w:val="00522894"/>
    <w:rsid w:val="005231E4"/>
    <w:rsid w:val="00526414"/>
    <w:rsid w:val="00531939"/>
    <w:rsid w:val="0053368D"/>
    <w:rsid w:val="00535DC8"/>
    <w:rsid w:val="005433D0"/>
    <w:rsid w:val="00553844"/>
    <w:rsid w:val="0055553C"/>
    <w:rsid w:val="00556634"/>
    <w:rsid w:val="00556AD9"/>
    <w:rsid w:val="00560746"/>
    <w:rsid w:val="00560DA0"/>
    <w:rsid w:val="00561CE7"/>
    <w:rsid w:val="00571AE6"/>
    <w:rsid w:val="00574F54"/>
    <w:rsid w:val="00581913"/>
    <w:rsid w:val="0058532C"/>
    <w:rsid w:val="005912A6"/>
    <w:rsid w:val="005975C8"/>
    <w:rsid w:val="005A06D9"/>
    <w:rsid w:val="005A3D56"/>
    <w:rsid w:val="005B156A"/>
    <w:rsid w:val="005B3A3A"/>
    <w:rsid w:val="005C1799"/>
    <w:rsid w:val="005C1E76"/>
    <w:rsid w:val="005C20DB"/>
    <w:rsid w:val="005C32D9"/>
    <w:rsid w:val="005C61BA"/>
    <w:rsid w:val="005C6EDA"/>
    <w:rsid w:val="005D0922"/>
    <w:rsid w:val="005D4EAF"/>
    <w:rsid w:val="005D7753"/>
    <w:rsid w:val="005E0C5B"/>
    <w:rsid w:val="005E48B4"/>
    <w:rsid w:val="005E6FB8"/>
    <w:rsid w:val="005E7628"/>
    <w:rsid w:val="005F3602"/>
    <w:rsid w:val="00600ECE"/>
    <w:rsid w:val="0060424C"/>
    <w:rsid w:val="006071CA"/>
    <w:rsid w:val="0061539B"/>
    <w:rsid w:val="00617D22"/>
    <w:rsid w:val="00624EE5"/>
    <w:rsid w:val="00627CC4"/>
    <w:rsid w:val="006359C9"/>
    <w:rsid w:val="00635A85"/>
    <w:rsid w:val="006367BB"/>
    <w:rsid w:val="0064093A"/>
    <w:rsid w:val="0064250A"/>
    <w:rsid w:val="00644D92"/>
    <w:rsid w:val="00645A6E"/>
    <w:rsid w:val="006469F1"/>
    <w:rsid w:val="00647FCE"/>
    <w:rsid w:val="00654AAC"/>
    <w:rsid w:val="00661981"/>
    <w:rsid w:val="00663B13"/>
    <w:rsid w:val="00664D90"/>
    <w:rsid w:val="00667353"/>
    <w:rsid w:val="00672363"/>
    <w:rsid w:val="00672E99"/>
    <w:rsid w:val="0067340E"/>
    <w:rsid w:val="00683CF6"/>
    <w:rsid w:val="00684034"/>
    <w:rsid w:val="006869E2"/>
    <w:rsid w:val="00691BFE"/>
    <w:rsid w:val="00694095"/>
    <w:rsid w:val="00694689"/>
    <w:rsid w:val="006959C0"/>
    <w:rsid w:val="006A042D"/>
    <w:rsid w:val="006A4103"/>
    <w:rsid w:val="006A46C7"/>
    <w:rsid w:val="006B3011"/>
    <w:rsid w:val="006C1990"/>
    <w:rsid w:val="006C25D6"/>
    <w:rsid w:val="006C33BB"/>
    <w:rsid w:val="006C68F8"/>
    <w:rsid w:val="006C7502"/>
    <w:rsid w:val="006C781C"/>
    <w:rsid w:val="006D1257"/>
    <w:rsid w:val="006D7102"/>
    <w:rsid w:val="006E104C"/>
    <w:rsid w:val="006E25BE"/>
    <w:rsid w:val="006E6E39"/>
    <w:rsid w:val="006F0394"/>
    <w:rsid w:val="0070053C"/>
    <w:rsid w:val="007108A2"/>
    <w:rsid w:val="00710F0F"/>
    <w:rsid w:val="00711A81"/>
    <w:rsid w:val="00712A00"/>
    <w:rsid w:val="00714D0D"/>
    <w:rsid w:val="00716BCE"/>
    <w:rsid w:val="00722E35"/>
    <w:rsid w:val="00724CFE"/>
    <w:rsid w:val="00725E2E"/>
    <w:rsid w:val="007278AD"/>
    <w:rsid w:val="007322BE"/>
    <w:rsid w:val="00732A7F"/>
    <w:rsid w:val="00733E6C"/>
    <w:rsid w:val="007341A9"/>
    <w:rsid w:val="00735741"/>
    <w:rsid w:val="007463AA"/>
    <w:rsid w:val="00752363"/>
    <w:rsid w:val="0075443B"/>
    <w:rsid w:val="00754C90"/>
    <w:rsid w:val="00756325"/>
    <w:rsid w:val="00760977"/>
    <w:rsid w:val="007612AC"/>
    <w:rsid w:val="0076142D"/>
    <w:rsid w:val="00771A58"/>
    <w:rsid w:val="007749B9"/>
    <w:rsid w:val="00775598"/>
    <w:rsid w:val="00775618"/>
    <w:rsid w:val="00782E60"/>
    <w:rsid w:val="00783920"/>
    <w:rsid w:val="00785B56"/>
    <w:rsid w:val="00785DF9"/>
    <w:rsid w:val="007862A9"/>
    <w:rsid w:val="00791BBF"/>
    <w:rsid w:val="00796F63"/>
    <w:rsid w:val="007A0CB4"/>
    <w:rsid w:val="007A3C5D"/>
    <w:rsid w:val="007A6AB6"/>
    <w:rsid w:val="007A6AC0"/>
    <w:rsid w:val="007A7888"/>
    <w:rsid w:val="007B6D3A"/>
    <w:rsid w:val="007C075E"/>
    <w:rsid w:val="007C1360"/>
    <w:rsid w:val="007C2B78"/>
    <w:rsid w:val="007C4D96"/>
    <w:rsid w:val="007C55ED"/>
    <w:rsid w:val="007D029C"/>
    <w:rsid w:val="007D0B6F"/>
    <w:rsid w:val="007D138B"/>
    <w:rsid w:val="007D28F9"/>
    <w:rsid w:val="007D29F6"/>
    <w:rsid w:val="007E2FFC"/>
    <w:rsid w:val="007E6662"/>
    <w:rsid w:val="007F0454"/>
    <w:rsid w:val="007F11F6"/>
    <w:rsid w:val="007F5860"/>
    <w:rsid w:val="007F5C13"/>
    <w:rsid w:val="00803E14"/>
    <w:rsid w:val="008051A4"/>
    <w:rsid w:val="008127B6"/>
    <w:rsid w:val="00817CC1"/>
    <w:rsid w:val="00821A7E"/>
    <w:rsid w:val="008244CF"/>
    <w:rsid w:val="008245AB"/>
    <w:rsid w:val="00824E7C"/>
    <w:rsid w:val="0083211A"/>
    <w:rsid w:val="008437D7"/>
    <w:rsid w:val="00843AF7"/>
    <w:rsid w:val="00844FFC"/>
    <w:rsid w:val="0085014B"/>
    <w:rsid w:val="00851F1A"/>
    <w:rsid w:val="00863212"/>
    <w:rsid w:val="0086359D"/>
    <w:rsid w:val="0086437D"/>
    <w:rsid w:val="00866D27"/>
    <w:rsid w:val="00871B81"/>
    <w:rsid w:val="0087594D"/>
    <w:rsid w:val="0087643C"/>
    <w:rsid w:val="00880D58"/>
    <w:rsid w:val="00881FD2"/>
    <w:rsid w:val="00882F7F"/>
    <w:rsid w:val="00885296"/>
    <w:rsid w:val="008918AD"/>
    <w:rsid w:val="0089360D"/>
    <w:rsid w:val="00893E7B"/>
    <w:rsid w:val="0089600A"/>
    <w:rsid w:val="008A06CD"/>
    <w:rsid w:val="008A4594"/>
    <w:rsid w:val="008A4C1F"/>
    <w:rsid w:val="008A4E42"/>
    <w:rsid w:val="008A5252"/>
    <w:rsid w:val="008B06C1"/>
    <w:rsid w:val="008B4577"/>
    <w:rsid w:val="008B4BB7"/>
    <w:rsid w:val="008B6B28"/>
    <w:rsid w:val="008C13E2"/>
    <w:rsid w:val="008D081A"/>
    <w:rsid w:val="008D122F"/>
    <w:rsid w:val="008D5B5D"/>
    <w:rsid w:val="008D629F"/>
    <w:rsid w:val="008E1DD1"/>
    <w:rsid w:val="008E1F72"/>
    <w:rsid w:val="008E3AD6"/>
    <w:rsid w:val="008E5376"/>
    <w:rsid w:val="008E762D"/>
    <w:rsid w:val="008F665D"/>
    <w:rsid w:val="009071A0"/>
    <w:rsid w:val="009114EC"/>
    <w:rsid w:val="00912331"/>
    <w:rsid w:val="00914376"/>
    <w:rsid w:val="00916992"/>
    <w:rsid w:val="00920036"/>
    <w:rsid w:val="00922F62"/>
    <w:rsid w:val="009246DE"/>
    <w:rsid w:val="00926D07"/>
    <w:rsid w:val="00927176"/>
    <w:rsid w:val="0092735D"/>
    <w:rsid w:val="009307CF"/>
    <w:rsid w:val="00935684"/>
    <w:rsid w:val="00941485"/>
    <w:rsid w:val="009527F6"/>
    <w:rsid w:val="009642AC"/>
    <w:rsid w:val="00974F4A"/>
    <w:rsid w:val="00976EA2"/>
    <w:rsid w:val="00986B65"/>
    <w:rsid w:val="00986FD1"/>
    <w:rsid w:val="0098798F"/>
    <w:rsid w:val="009946C1"/>
    <w:rsid w:val="00995711"/>
    <w:rsid w:val="00996AA6"/>
    <w:rsid w:val="00997292"/>
    <w:rsid w:val="009A2B53"/>
    <w:rsid w:val="009A53DD"/>
    <w:rsid w:val="009B165D"/>
    <w:rsid w:val="009B4EE3"/>
    <w:rsid w:val="009B6445"/>
    <w:rsid w:val="009C3D02"/>
    <w:rsid w:val="009C6332"/>
    <w:rsid w:val="009C6D4C"/>
    <w:rsid w:val="009C7338"/>
    <w:rsid w:val="009C7F05"/>
    <w:rsid w:val="009D1C1E"/>
    <w:rsid w:val="009D6472"/>
    <w:rsid w:val="009D6C1F"/>
    <w:rsid w:val="009E74EF"/>
    <w:rsid w:val="009F1238"/>
    <w:rsid w:val="009F2C71"/>
    <w:rsid w:val="009F2CE3"/>
    <w:rsid w:val="009F4D93"/>
    <w:rsid w:val="009F7374"/>
    <w:rsid w:val="00A00F95"/>
    <w:rsid w:val="00A1380F"/>
    <w:rsid w:val="00A1621E"/>
    <w:rsid w:val="00A17857"/>
    <w:rsid w:val="00A20365"/>
    <w:rsid w:val="00A20A1D"/>
    <w:rsid w:val="00A219DE"/>
    <w:rsid w:val="00A31ECC"/>
    <w:rsid w:val="00A34626"/>
    <w:rsid w:val="00A41915"/>
    <w:rsid w:val="00A437F8"/>
    <w:rsid w:val="00A43F93"/>
    <w:rsid w:val="00A5088A"/>
    <w:rsid w:val="00A529E0"/>
    <w:rsid w:val="00A5477F"/>
    <w:rsid w:val="00A5683D"/>
    <w:rsid w:val="00A56E62"/>
    <w:rsid w:val="00A57667"/>
    <w:rsid w:val="00A621AE"/>
    <w:rsid w:val="00A62471"/>
    <w:rsid w:val="00A6646D"/>
    <w:rsid w:val="00A74991"/>
    <w:rsid w:val="00A74BA9"/>
    <w:rsid w:val="00A81895"/>
    <w:rsid w:val="00A84755"/>
    <w:rsid w:val="00A855B5"/>
    <w:rsid w:val="00A8670A"/>
    <w:rsid w:val="00A875B0"/>
    <w:rsid w:val="00A91185"/>
    <w:rsid w:val="00A91682"/>
    <w:rsid w:val="00A95A3A"/>
    <w:rsid w:val="00A965D7"/>
    <w:rsid w:val="00AA2731"/>
    <w:rsid w:val="00AA4B7C"/>
    <w:rsid w:val="00AA4D4E"/>
    <w:rsid w:val="00AA5C0D"/>
    <w:rsid w:val="00AB13CF"/>
    <w:rsid w:val="00AB353A"/>
    <w:rsid w:val="00AB47E5"/>
    <w:rsid w:val="00AB56DC"/>
    <w:rsid w:val="00AB5989"/>
    <w:rsid w:val="00AB6386"/>
    <w:rsid w:val="00AE1089"/>
    <w:rsid w:val="00AF006B"/>
    <w:rsid w:val="00AF21D0"/>
    <w:rsid w:val="00AF29D0"/>
    <w:rsid w:val="00AF3A60"/>
    <w:rsid w:val="00AF3D23"/>
    <w:rsid w:val="00AF57A0"/>
    <w:rsid w:val="00B00187"/>
    <w:rsid w:val="00B06139"/>
    <w:rsid w:val="00B0648E"/>
    <w:rsid w:val="00B07B0D"/>
    <w:rsid w:val="00B1197F"/>
    <w:rsid w:val="00B14DD6"/>
    <w:rsid w:val="00B202F9"/>
    <w:rsid w:val="00B207C1"/>
    <w:rsid w:val="00B20BC4"/>
    <w:rsid w:val="00B23EAD"/>
    <w:rsid w:val="00B276F6"/>
    <w:rsid w:val="00B40976"/>
    <w:rsid w:val="00B425D4"/>
    <w:rsid w:val="00B42FFC"/>
    <w:rsid w:val="00B44FF8"/>
    <w:rsid w:val="00B46CF2"/>
    <w:rsid w:val="00B5192A"/>
    <w:rsid w:val="00B52CC6"/>
    <w:rsid w:val="00B53453"/>
    <w:rsid w:val="00B551BD"/>
    <w:rsid w:val="00B610ED"/>
    <w:rsid w:val="00B61765"/>
    <w:rsid w:val="00B634CD"/>
    <w:rsid w:val="00B63B13"/>
    <w:rsid w:val="00B65BF8"/>
    <w:rsid w:val="00B74A2F"/>
    <w:rsid w:val="00B85C5E"/>
    <w:rsid w:val="00B8701B"/>
    <w:rsid w:val="00B924BE"/>
    <w:rsid w:val="00B939A9"/>
    <w:rsid w:val="00BA01B6"/>
    <w:rsid w:val="00BA2EDE"/>
    <w:rsid w:val="00BA5A5D"/>
    <w:rsid w:val="00BA5EBD"/>
    <w:rsid w:val="00BA7F47"/>
    <w:rsid w:val="00BB1C76"/>
    <w:rsid w:val="00BB1D92"/>
    <w:rsid w:val="00BB30C4"/>
    <w:rsid w:val="00BC2B54"/>
    <w:rsid w:val="00BC2CC7"/>
    <w:rsid w:val="00BD021D"/>
    <w:rsid w:val="00BD0E09"/>
    <w:rsid w:val="00BD5713"/>
    <w:rsid w:val="00BD5CC0"/>
    <w:rsid w:val="00BD770A"/>
    <w:rsid w:val="00BD7EC2"/>
    <w:rsid w:val="00BE671D"/>
    <w:rsid w:val="00BF13BE"/>
    <w:rsid w:val="00C009CB"/>
    <w:rsid w:val="00C02EAB"/>
    <w:rsid w:val="00C03C4B"/>
    <w:rsid w:val="00C2539C"/>
    <w:rsid w:val="00C30E21"/>
    <w:rsid w:val="00C30F03"/>
    <w:rsid w:val="00C3274B"/>
    <w:rsid w:val="00C33A04"/>
    <w:rsid w:val="00C3494A"/>
    <w:rsid w:val="00C35560"/>
    <w:rsid w:val="00C36041"/>
    <w:rsid w:val="00C36A64"/>
    <w:rsid w:val="00C402A7"/>
    <w:rsid w:val="00C423C6"/>
    <w:rsid w:val="00C46DF6"/>
    <w:rsid w:val="00C478D2"/>
    <w:rsid w:val="00C50140"/>
    <w:rsid w:val="00C52DA4"/>
    <w:rsid w:val="00C55CF0"/>
    <w:rsid w:val="00C6654B"/>
    <w:rsid w:val="00C67495"/>
    <w:rsid w:val="00C70172"/>
    <w:rsid w:val="00C708F4"/>
    <w:rsid w:val="00C7158C"/>
    <w:rsid w:val="00C7318C"/>
    <w:rsid w:val="00C8353F"/>
    <w:rsid w:val="00C85104"/>
    <w:rsid w:val="00C856B2"/>
    <w:rsid w:val="00C95E90"/>
    <w:rsid w:val="00C965D0"/>
    <w:rsid w:val="00CA0539"/>
    <w:rsid w:val="00CA23B6"/>
    <w:rsid w:val="00CA25C2"/>
    <w:rsid w:val="00CA42CE"/>
    <w:rsid w:val="00CA77C7"/>
    <w:rsid w:val="00CB17F2"/>
    <w:rsid w:val="00CB2AF0"/>
    <w:rsid w:val="00CB498B"/>
    <w:rsid w:val="00CC0C65"/>
    <w:rsid w:val="00CC0F6D"/>
    <w:rsid w:val="00CD0046"/>
    <w:rsid w:val="00CD075A"/>
    <w:rsid w:val="00CD42EA"/>
    <w:rsid w:val="00CE36B3"/>
    <w:rsid w:val="00CF2E53"/>
    <w:rsid w:val="00CF3E5A"/>
    <w:rsid w:val="00CF5822"/>
    <w:rsid w:val="00CF69B7"/>
    <w:rsid w:val="00D00FAC"/>
    <w:rsid w:val="00D04CDB"/>
    <w:rsid w:val="00D06DCE"/>
    <w:rsid w:val="00D127D6"/>
    <w:rsid w:val="00D14F1A"/>
    <w:rsid w:val="00D1539B"/>
    <w:rsid w:val="00D2681B"/>
    <w:rsid w:val="00D318BB"/>
    <w:rsid w:val="00D34495"/>
    <w:rsid w:val="00D36412"/>
    <w:rsid w:val="00D41D64"/>
    <w:rsid w:val="00D42189"/>
    <w:rsid w:val="00D44D36"/>
    <w:rsid w:val="00D468B7"/>
    <w:rsid w:val="00D4733F"/>
    <w:rsid w:val="00D50AAD"/>
    <w:rsid w:val="00D51E26"/>
    <w:rsid w:val="00D56F87"/>
    <w:rsid w:val="00D62EE8"/>
    <w:rsid w:val="00D6344E"/>
    <w:rsid w:val="00D67286"/>
    <w:rsid w:val="00D77382"/>
    <w:rsid w:val="00D80541"/>
    <w:rsid w:val="00D80953"/>
    <w:rsid w:val="00D80C66"/>
    <w:rsid w:val="00D918D1"/>
    <w:rsid w:val="00D92024"/>
    <w:rsid w:val="00D945A7"/>
    <w:rsid w:val="00DA1186"/>
    <w:rsid w:val="00DA3737"/>
    <w:rsid w:val="00DA4185"/>
    <w:rsid w:val="00DA4CDD"/>
    <w:rsid w:val="00DA7594"/>
    <w:rsid w:val="00DB2E42"/>
    <w:rsid w:val="00DB45B8"/>
    <w:rsid w:val="00DB7030"/>
    <w:rsid w:val="00DD0D7F"/>
    <w:rsid w:val="00DD714B"/>
    <w:rsid w:val="00DD7945"/>
    <w:rsid w:val="00DE13F3"/>
    <w:rsid w:val="00DE2AB4"/>
    <w:rsid w:val="00DE5EA3"/>
    <w:rsid w:val="00DE7D1F"/>
    <w:rsid w:val="00DF11EB"/>
    <w:rsid w:val="00DF265E"/>
    <w:rsid w:val="00DF60BB"/>
    <w:rsid w:val="00E000CA"/>
    <w:rsid w:val="00E0095F"/>
    <w:rsid w:val="00E019EA"/>
    <w:rsid w:val="00E04949"/>
    <w:rsid w:val="00E04B85"/>
    <w:rsid w:val="00E078C0"/>
    <w:rsid w:val="00E13D7E"/>
    <w:rsid w:val="00E25E1A"/>
    <w:rsid w:val="00E26C84"/>
    <w:rsid w:val="00E32717"/>
    <w:rsid w:val="00E334B0"/>
    <w:rsid w:val="00E35D4A"/>
    <w:rsid w:val="00E37C6D"/>
    <w:rsid w:val="00E41C90"/>
    <w:rsid w:val="00E44E13"/>
    <w:rsid w:val="00E45FC4"/>
    <w:rsid w:val="00E50C16"/>
    <w:rsid w:val="00E609EC"/>
    <w:rsid w:val="00E627E4"/>
    <w:rsid w:val="00E64433"/>
    <w:rsid w:val="00E652D3"/>
    <w:rsid w:val="00E6655C"/>
    <w:rsid w:val="00E67708"/>
    <w:rsid w:val="00E71366"/>
    <w:rsid w:val="00E75535"/>
    <w:rsid w:val="00E77842"/>
    <w:rsid w:val="00E81DDA"/>
    <w:rsid w:val="00E8583E"/>
    <w:rsid w:val="00E85C8A"/>
    <w:rsid w:val="00E86C75"/>
    <w:rsid w:val="00E87D7F"/>
    <w:rsid w:val="00E90BF5"/>
    <w:rsid w:val="00E91ABD"/>
    <w:rsid w:val="00E9421E"/>
    <w:rsid w:val="00EA13CC"/>
    <w:rsid w:val="00EA2D40"/>
    <w:rsid w:val="00EA6B7C"/>
    <w:rsid w:val="00EA75F0"/>
    <w:rsid w:val="00EA77A3"/>
    <w:rsid w:val="00EB07D9"/>
    <w:rsid w:val="00EB2361"/>
    <w:rsid w:val="00EB42CB"/>
    <w:rsid w:val="00EC543D"/>
    <w:rsid w:val="00EC5FDA"/>
    <w:rsid w:val="00ED0E0A"/>
    <w:rsid w:val="00ED20CA"/>
    <w:rsid w:val="00ED44A6"/>
    <w:rsid w:val="00ED6E1C"/>
    <w:rsid w:val="00EE10E1"/>
    <w:rsid w:val="00EE4534"/>
    <w:rsid w:val="00EE67E1"/>
    <w:rsid w:val="00EE7802"/>
    <w:rsid w:val="00EF068E"/>
    <w:rsid w:val="00F00C76"/>
    <w:rsid w:val="00F01396"/>
    <w:rsid w:val="00F02274"/>
    <w:rsid w:val="00F07E3C"/>
    <w:rsid w:val="00F1739C"/>
    <w:rsid w:val="00F17754"/>
    <w:rsid w:val="00F17E37"/>
    <w:rsid w:val="00F17EA3"/>
    <w:rsid w:val="00F212B4"/>
    <w:rsid w:val="00F2236D"/>
    <w:rsid w:val="00F343E8"/>
    <w:rsid w:val="00F3613C"/>
    <w:rsid w:val="00F36751"/>
    <w:rsid w:val="00F4713E"/>
    <w:rsid w:val="00F6065D"/>
    <w:rsid w:val="00F6593F"/>
    <w:rsid w:val="00F66A81"/>
    <w:rsid w:val="00F6769E"/>
    <w:rsid w:val="00F67E04"/>
    <w:rsid w:val="00F765C9"/>
    <w:rsid w:val="00F779B6"/>
    <w:rsid w:val="00F77A17"/>
    <w:rsid w:val="00F81477"/>
    <w:rsid w:val="00FA5E12"/>
    <w:rsid w:val="00FA6CB7"/>
    <w:rsid w:val="00FB25BA"/>
    <w:rsid w:val="00FB3D00"/>
    <w:rsid w:val="00FB4EEE"/>
    <w:rsid w:val="00FB7178"/>
    <w:rsid w:val="00FB7651"/>
    <w:rsid w:val="00FC045E"/>
    <w:rsid w:val="00FD27F4"/>
    <w:rsid w:val="00FD2826"/>
    <w:rsid w:val="00FD3DC1"/>
    <w:rsid w:val="00FD6067"/>
    <w:rsid w:val="00FF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F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11F"/>
    <w:rPr>
      <w:sz w:val="24"/>
      <w:szCs w:val="24"/>
      <w:lang w:val="en-GB" w:eastAsia="en-GB"/>
    </w:rPr>
  </w:style>
  <w:style w:type="paragraph" w:styleId="Heading1">
    <w:name w:val="heading 1"/>
    <w:basedOn w:val="Normal"/>
    <w:next w:val="Normal"/>
    <w:link w:val="Heading1Char"/>
    <w:qFormat/>
    <w:rsid w:val="00520FE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61765"/>
    <w:pPr>
      <w:keepNext/>
      <w:numPr>
        <w:ilvl w:val="2"/>
        <w:numId w:val="1"/>
      </w:numPr>
      <w:suppressAutoHyphens/>
      <w:ind w:left="420"/>
      <w:outlineLvl w:val="2"/>
    </w:pPr>
    <w:rPr>
      <w:rFonts w:ascii="Arial" w:hAnsi="Arial"/>
      <w:b/>
      <w:sz w:val="22"/>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A711F"/>
    <w:pPr>
      <w:spacing w:after="120"/>
    </w:pPr>
  </w:style>
  <w:style w:type="character" w:customStyle="1" w:styleId="BodyTextChar">
    <w:name w:val="Body Text Char"/>
    <w:basedOn w:val="DefaultParagraphFont"/>
    <w:link w:val="BodyText"/>
    <w:locked/>
    <w:rsid w:val="004A711F"/>
    <w:rPr>
      <w:sz w:val="24"/>
      <w:szCs w:val="24"/>
      <w:lang w:val="en-GB" w:eastAsia="en-GB" w:bidi="ar-SA"/>
    </w:rPr>
  </w:style>
  <w:style w:type="character" w:styleId="Hyperlink">
    <w:name w:val="Hyperlink"/>
    <w:basedOn w:val="DefaultParagraphFont"/>
    <w:rsid w:val="004A711F"/>
    <w:rPr>
      <w:color w:val="0000FF"/>
      <w:u w:val="single"/>
    </w:rPr>
  </w:style>
  <w:style w:type="paragraph" w:styleId="NoSpacing">
    <w:name w:val="No Spacing"/>
    <w:qFormat/>
    <w:rsid w:val="004A711F"/>
    <w:rPr>
      <w:rFonts w:ascii="Calibri" w:hAnsi="Calibri" w:cs="Arial"/>
      <w:sz w:val="22"/>
      <w:szCs w:val="22"/>
    </w:rPr>
  </w:style>
  <w:style w:type="paragraph" w:customStyle="1" w:styleId="Char">
    <w:name w:val="Char"/>
    <w:basedOn w:val="Normal"/>
    <w:rsid w:val="004A711F"/>
    <w:pPr>
      <w:spacing w:before="60" w:after="160" w:line="240" w:lineRule="exact"/>
    </w:pPr>
    <w:rPr>
      <w:rFonts w:ascii="Verdana" w:hAnsi="Verdana" w:cs="Arial"/>
      <w:color w:val="FF00FF"/>
      <w:sz w:val="20"/>
      <w:lang w:eastAsia="en-US"/>
    </w:rPr>
  </w:style>
  <w:style w:type="paragraph" w:customStyle="1" w:styleId="Char6">
    <w:name w:val="Char6"/>
    <w:basedOn w:val="Normal"/>
    <w:rsid w:val="004A711F"/>
    <w:pPr>
      <w:spacing w:before="60" w:after="160" w:line="240" w:lineRule="exact"/>
    </w:pPr>
    <w:rPr>
      <w:rFonts w:ascii="Verdana" w:hAnsi="Verdana" w:cs="Arial"/>
      <w:color w:val="FF00FF"/>
      <w:sz w:val="20"/>
      <w:lang w:eastAsia="en-US"/>
    </w:rPr>
  </w:style>
  <w:style w:type="paragraph" w:styleId="ListParagraph">
    <w:name w:val="List Paragraph"/>
    <w:basedOn w:val="Normal"/>
    <w:qFormat/>
    <w:rsid w:val="00A81895"/>
    <w:pPr>
      <w:ind w:left="720"/>
      <w:contextualSpacing/>
    </w:pPr>
    <w:rPr>
      <w:rFonts w:ascii="Calibri" w:eastAsia="Calibri" w:hAnsi="Calibri"/>
      <w:sz w:val="22"/>
      <w:szCs w:val="22"/>
      <w:lang w:val="en-US" w:eastAsia="en-US"/>
    </w:rPr>
  </w:style>
  <w:style w:type="paragraph" w:customStyle="1" w:styleId="CharCharCharCharChar">
    <w:name w:val="Char Char Char Char Char"/>
    <w:basedOn w:val="Normal"/>
    <w:rsid w:val="00135DF3"/>
    <w:pPr>
      <w:spacing w:before="60" w:after="160" w:line="240" w:lineRule="exact"/>
    </w:pPr>
    <w:rPr>
      <w:rFonts w:ascii="Verdana" w:hAnsi="Verdana" w:cs="Arial"/>
      <w:color w:val="FF00FF"/>
      <w:sz w:val="20"/>
      <w:lang w:eastAsia="en-US"/>
    </w:rPr>
  </w:style>
  <w:style w:type="character" w:styleId="CommentReference">
    <w:name w:val="annotation reference"/>
    <w:basedOn w:val="DefaultParagraphFont"/>
    <w:rsid w:val="00B202F9"/>
    <w:rPr>
      <w:sz w:val="16"/>
      <w:szCs w:val="16"/>
    </w:rPr>
  </w:style>
  <w:style w:type="paragraph" w:styleId="CommentText">
    <w:name w:val="annotation text"/>
    <w:basedOn w:val="Normal"/>
    <w:link w:val="CommentTextChar"/>
    <w:rsid w:val="00B202F9"/>
    <w:rPr>
      <w:sz w:val="20"/>
      <w:szCs w:val="20"/>
    </w:rPr>
  </w:style>
  <w:style w:type="character" w:customStyle="1" w:styleId="CommentTextChar">
    <w:name w:val="Comment Text Char"/>
    <w:basedOn w:val="DefaultParagraphFont"/>
    <w:link w:val="CommentText"/>
    <w:rsid w:val="00B202F9"/>
    <w:rPr>
      <w:lang w:val="en-GB" w:eastAsia="en-GB"/>
    </w:rPr>
  </w:style>
  <w:style w:type="paragraph" w:styleId="CommentSubject">
    <w:name w:val="annotation subject"/>
    <w:basedOn w:val="CommentText"/>
    <w:next w:val="CommentText"/>
    <w:link w:val="CommentSubjectChar"/>
    <w:rsid w:val="00B202F9"/>
    <w:rPr>
      <w:b/>
      <w:bCs/>
    </w:rPr>
  </w:style>
  <w:style w:type="character" w:customStyle="1" w:styleId="CommentSubjectChar">
    <w:name w:val="Comment Subject Char"/>
    <w:basedOn w:val="CommentTextChar"/>
    <w:link w:val="CommentSubject"/>
    <w:rsid w:val="00B202F9"/>
    <w:rPr>
      <w:b/>
      <w:bCs/>
      <w:lang w:val="en-GB" w:eastAsia="en-GB"/>
    </w:rPr>
  </w:style>
  <w:style w:type="paragraph" w:styleId="BalloonText">
    <w:name w:val="Balloon Text"/>
    <w:basedOn w:val="Normal"/>
    <w:link w:val="BalloonTextChar"/>
    <w:rsid w:val="00B202F9"/>
    <w:rPr>
      <w:rFonts w:ascii="Tahoma" w:hAnsi="Tahoma" w:cs="Tahoma"/>
      <w:sz w:val="16"/>
      <w:szCs w:val="16"/>
    </w:rPr>
  </w:style>
  <w:style w:type="character" w:customStyle="1" w:styleId="BalloonTextChar">
    <w:name w:val="Balloon Text Char"/>
    <w:basedOn w:val="DefaultParagraphFont"/>
    <w:link w:val="BalloonText"/>
    <w:rsid w:val="00B202F9"/>
    <w:rPr>
      <w:rFonts w:ascii="Tahoma" w:hAnsi="Tahoma" w:cs="Tahoma"/>
      <w:sz w:val="16"/>
      <w:szCs w:val="16"/>
      <w:lang w:val="en-GB" w:eastAsia="en-GB"/>
    </w:rPr>
  </w:style>
  <w:style w:type="paragraph" w:styleId="NormalWeb">
    <w:name w:val="Normal (Web)"/>
    <w:basedOn w:val="Normal"/>
    <w:rsid w:val="00AA2731"/>
    <w:pPr>
      <w:spacing w:before="100" w:beforeAutospacing="1" w:after="100" w:afterAutospacing="1"/>
    </w:pPr>
    <w:rPr>
      <w:lang w:val="en-US" w:eastAsia="en-US"/>
    </w:rPr>
  </w:style>
  <w:style w:type="paragraph" w:customStyle="1" w:styleId="SummaryHeader">
    <w:name w:val="Summary Header"/>
    <w:basedOn w:val="Normal"/>
    <w:rsid w:val="00037485"/>
    <w:pPr>
      <w:pBdr>
        <w:top w:val="single" w:sz="12" w:space="1" w:color="auto"/>
      </w:pBdr>
      <w:spacing w:before="120" w:after="120"/>
    </w:pPr>
    <w:rPr>
      <w:rFonts w:ascii="Verdana" w:hAnsi="Verdana" w:cs="Arial"/>
      <w:b/>
      <w:sz w:val="20"/>
      <w:szCs w:val="20"/>
      <w:lang w:val="en-US" w:eastAsia="en-US"/>
    </w:rPr>
  </w:style>
  <w:style w:type="character" w:customStyle="1" w:styleId="apple-style-span">
    <w:name w:val="apple-style-span"/>
    <w:basedOn w:val="DefaultParagraphFont"/>
    <w:rsid w:val="009D6472"/>
  </w:style>
  <w:style w:type="character" w:customStyle="1" w:styleId="Heading3Char">
    <w:name w:val="Heading 3 Char"/>
    <w:basedOn w:val="DefaultParagraphFont"/>
    <w:link w:val="Heading3"/>
    <w:rsid w:val="00B61765"/>
    <w:rPr>
      <w:rFonts w:ascii="Arial" w:hAnsi="Arial"/>
      <w:b/>
      <w:sz w:val="22"/>
      <w:lang w:val="en-US" w:eastAsia="ar-SA"/>
    </w:rPr>
  </w:style>
  <w:style w:type="table" w:styleId="TableGrid">
    <w:name w:val="Table Grid"/>
    <w:basedOn w:val="TableNormal"/>
    <w:rsid w:val="007563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520FEE"/>
    <w:rPr>
      <w:rFonts w:asciiTheme="majorHAnsi" w:eastAsiaTheme="majorEastAsia" w:hAnsiTheme="majorHAnsi" w:cstheme="majorBidi"/>
      <w:color w:val="2E74B5" w:themeColor="accent1" w:themeShade="BF"/>
      <w:sz w:val="32"/>
      <w:szCs w:val="32"/>
      <w:lang w:val="en-GB" w:eastAsia="en-GB"/>
    </w:rPr>
  </w:style>
  <w:style w:type="paragraph" w:customStyle="1" w:styleId="ResumeHeading2">
    <w:name w:val="Resume Heading 2"/>
    <w:basedOn w:val="Normal"/>
    <w:uiPriority w:val="99"/>
    <w:rsid w:val="004902D9"/>
    <w:pPr>
      <w:keepNext/>
      <w:tabs>
        <w:tab w:val="left" w:pos="1080"/>
        <w:tab w:val="left" w:pos="7920"/>
      </w:tabs>
      <w:spacing w:before="120" w:after="120"/>
    </w:pPr>
    <w:rPr>
      <w:b/>
      <w:bCs/>
      <w:sz w:val="22"/>
      <w:szCs w:val="22"/>
      <w:lang w:val="en-US" w:eastAsia="en-US"/>
    </w:rPr>
  </w:style>
  <w:style w:type="paragraph" w:customStyle="1" w:styleId="ResumeBulletPoints">
    <w:name w:val="Resume Bullet Points"/>
    <w:basedOn w:val="Normal"/>
    <w:rsid w:val="00986B65"/>
    <w:pPr>
      <w:suppressAutoHyphens/>
      <w:autoSpaceDE w:val="0"/>
      <w:spacing w:after="120"/>
      <w:jc w:val="both"/>
    </w:pPr>
    <w:rPr>
      <w:rFonts w:ascii="Tahoma" w:hAnsi="Tahoma" w:cs="Tahoma"/>
      <w:sz w:val="20"/>
      <w:szCs w:val="20"/>
      <w:lang w:val="en-US" w:eastAsia="zh-CN"/>
    </w:rPr>
  </w:style>
  <w:style w:type="paragraph" w:customStyle="1" w:styleId="TEXT">
    <w:name w:val="TEXT"/>
    <w:basedOn w:val="Normal"/>
    <w:rsid w:val="0048516D"/>
    <w:pPr>
      <w:spacing w:after="60"/>
      <w:ind w:left="648"/>
    </w:pPr>
    <w:rPr>
      <w:rFonts w:ascii="Arial" w:hAnsi="Arial"/>
      <w:color w:val="000000"/>
      <w:sz w:val="20"/>
      <w:szCs w:val="20"/>
      <w:lang w:val="en-US" w:eastAsia="en-US"/>
    </w:rPr>
  </w:style>
  <w:style w:type="paragraph" w:styleId="Caption">
    <w:name w:val="caption"/>
    <w:basedOn w:val="Normal"/>
    <w:next w:val="Normal"/>
    <w:qFormat/>
    <w:rsid w:val="00FD27F4"/>
    <w:pPr>
      <w:suppressAutoHyphens/>
    </w:pPr>
    <w:rPr>
      <w:rFonts w:ascii="Times" w:hAnsi="Times"/>
      <w:sz w:val="28"/>
      <w:lang w:val="en-US" w:eastAsia="ar-SA"/>
    </w:rPr>
  </w:style>
  <w:style w:type="character" w:customStyle="1" w:styleId="infodatastyleempinfo">
    <w:name w:val="infodatastyleempinfo"/>
    <w:basedOn w:val="DefaultParagraphFont"/>
    <w:rsid w:val="00C851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11F"/>
    <w:rPr>
      <w:sz w:val="24"/>
      <w:szCs w:val="24"/>
      <w:lang w:val="en-GB" w:eastAsia="en-GB"/>
    </w:rPr>
  </w:style>
  <w:style w:type="paragraph" w:styleId="Heading1">
    <w:name w:val="heading 1"/>
    <w:basedOn w:val="Normal"/>
    <w:next w:val="Normal"/>
    <w:link w:val="Heading1Char"/>
    <w:qFormat/>
    <w:rsid w:val="00520FE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61765"/>
    <w:pPr>
      <w:keepNext/>
      <w:numPr>
        <w:ilvl w:val="2"/>
        <w:numId w:val="1"/>
      </w:numPr>
      <w:suppressAutoHyphens/>
      <w:ind w:left="420"/>
      <w:outlineLvl w:val="2"/>
    </w:pPr>
    <w:rPr>
      <w:rFonts w:ascii="Arial" w:hAnsi="Arial"/>
      <w:b/>
      <w:sz w:val="22"/>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A711F"/>
    <w:pPr>
      <w:spacing w:after="120"/>
    </w:pPr>
  </w:style>
  <w:style w:type="character" w:customStyle="1" w:styleId="BodyTextChar">
    <w:name w:val="Body Text Char"/>
    <w:basedOn w:val="DefaultParagraphFont"/>
    <w:link w:val="BodyText"/>
    <w:locked/>
    <w:rsid w:val="004A711F"/>
    <w:rPr>
      <w:sz w:val="24"/>
      <w:szCs w:val="24"/>
      <w:lang w:val="en-GB" w:eastAsia="en-GB" w:bidi="ar-SA"/>
    </w:rPr>
  </w:style>
  <w:style w:type="character" w:styleId="Hyperlink">
    <w:name w:val="Hyperlink"/>
    <w:basedOn w:val="DefaultParagraphFont"/>
    <w:rsid w:val="004A711F"/>
    <w:rPr>
      <w:color w:val="0000FF"/>
      <w:u w:val="single"/>
    </w:rPr>
  </w:style>
  <w:style w:type="paragraph" w:styleId="NoSpacing">
    <w:name w:val="No Spacing"/>
    <w:qFormat/>
    <w:rsid w:val="004A711F"/>
    <w:rPr>
      <w:rFonts w:ascii="Calibri" w:hAnsi="Calibri" w:cs="Arial"/>
      <w:sz w:val="22"/>
      <w:szCs w:val="22"/>
    </w:rPr>
  </w:style>
  <w:style w:type="paragraph" w:customStyle="1" w:styleId="Char">
    <w:name w:val="Char"/>
    <w:basedOn w:val="Normal"/>
    <w:rsid w:val="004A711F"/>
    <w:pPr>
      <w:spacing w:before="60" w:after="160" w:line="240" w:lineRule="exact"/>
    </w:pPr>
    <w:rPr>
      <w:rFonts w:ascii="Verdana" w:hAnsi="Verdana" w:cs="Arial"/>
      <w:color w:val="FF00FF"/>
      <w:sz w:val="20"/>
      <w:lang w:eastAsia="en-US"/>
    </w:rPr>
  </w:style>
  <w:style w:type="paragraph" w:customStyle="1" w:styleId="Char6">
    <w:name w:val="Char6"/>
    <w:basedOn w:val="Normal"/>
    <w:rsid w:val="004A711F"/>
    <w:pPr>
      <w:spacing w:before="60" w:after="160" w:line="240" w:lineRule="exact"/>
    </w:pPr>
    <w:rPr>
      <w:rFonts w:ascii="Verdana" w:hAnsi="Verdana" w:cs="Arial"/>
      <w:color w:val="FF00FF"/>
      <w:sz w:val="20"/>
      <w:lang w:eastAsia="en-US"/>
    </w:rPr>
  </w:style>
  <w:style w:type="paragraph" w:styleId="ListParagraph">
    <w:name w:val="List Paragraph"/>
    <w:basedOn w:val="Normal"/>
    <w:qFormat/>
    <w:rsid w:val="00A81895"/>
    <w:pPr>
      <w:ind w:left="720"/>
      <w:contextualSpacing/>
    </w:pPr>
    <w:rPr>
      <w:rFonts w:ascii="Calibri" w:eastAsia="Calibri" w:hAnsi="Calibri"/>
      <w:sz w:val="22"/>
      <w:szCs w:val="22"/>
      <w:lang w:val="en-US" w:eastAsia="en-US"/>
    </w:rPr>
  </w:style>
  <w:style w:type="paragraph" w:customStyle="1" w:styleId="CharCharCharCharChar">
    <w:name w:val="Char Char Char Char Char"/>
    <w:basedOn w:val="Normal"/>
    <w:rsid w:val="00135DF3"/>
    <w:pPr>
      <w:spacing w:before="60" w:after="160" w:line="240" w:lineRule="exact"/>
    </w:pPr>
    <w:rPr>
      <w:rFonts w:ascii="Verdana" w:hAnsi="Verdana" w:cs="Arial"/>
      <w:color w:val="FF00FF"/>
      <w:sz w:val="20"/>
      <w:lang w:eastAsia="en-US"/>
    </w:rPr>
  </w:style>
  <w:style w:type="character" w:styleId="CommentReference">
    <w:name w:val="annotation reference"/>
    <w:basedOn w:val="DefaultParagraphFont"/>
    <w:rsid w:val="00B202F9"/>
    <w:rPr>
      <w:sz w:val="16"/>
      <w:szCs w:val="16"/>
    </w:rPr>
  </w:style>
  <w:style w:type="paragraph" w:styleId="CommentText">
    <w:name w:val="annotation text"/>
    <w:basedOn w:val="Normal"/>
    <w:link w:val="CommentTextChar"/>
    <w:rsid w:val="00B202F9"/>
    <w:rPr>
      <w:sz w:val="20"/>
      <w:szCs w:val="20"/>
    </w:rPr>
  </w:style>
  <w:style w:type="character" w:customStyle="1" w:styleId="CommentTextChar">
    <w:name w:val="Comment Text Char"/>
    <w:basedOn w:val="DefaultParagraphFont"/>
    <w:link w:val="CommentText"/>
    <w:rsid w:val="00B202F9"/>
    <w:rPr>
      <w:lang w:val="en-GB" w:eastAsia="en-GB"/>
    </w:rPr>
  </w:style>
  <w:style w:type="paragraph" w:styleId="CommentSubject">
    <w:name w:val="annotation subject"/>
    <w:basedOn w:val="CommentText"/>
    <w:next w:val="CommentText"/>
    <w:link w:val="CommentSubjectChar"/>
    <w:rsid w:val="00B202F9"/>
    <w:rPr>
      <w:b/>
      <w:bCs/>
    </w:rPr>
  </w:style>
  <w:style w:type="character" w:customStyle="1" w:styleId="CommentSubjectChar">
    <w:name w:val="Comment Subject Char"/>
    <w:basedOn w:val="CommentTextChar"/>
    <w:link w:val="CommentSubject"/>
    <w:rsid w:val="00B202F9"/>
    <w:rPr>
      <w:b/>
      <w:bCs/>
      <w:lang w:val="en-GB" w:eastAsia="en-GB"/>
    </w:rPr>
  </w:style>
  <w:style w:type="paragraph" w:styleId="BalloonText">
    <w:name w:val="Balloon Text"/>
    <w:basedOn w:val="Normal"/>
    <w:link w:val="BalloonTextChar"/>
    <w:rsid w:val="00B202F9"/>
    <w:rPr>
      <w:rFonts w:ascii="Tahoma" w:hAnsi="Tahoma" w:cs="Tahoma"/>
      <w:sz w:val="16"/>
      <w:szCs w:val="16"/>
    </w:rPr>
  </w:style>
  <w:style w:type="character" w:customStyle="1" w:styleId="BalloonTextChar">
    <w:name w:val="Balloon Text Char"/>
    <w:basedOn w:val="DefaultParagraphFont"/>
    <w:link w:val="BalloonText"/>
    <w:rsid w:val="00B202F9"/>
    <w:rPr>
      <w:rFonts w:ascii="Tahoma" w:hAnsi="Tahoma" w:cs="Tahoma"/>
      <w:sz w:val="16"/>
      <w:szCs w:val="16"/>
      <w:lang w:val="en-GB" w:eastAsia="en-GB"/>
    </w:rPr>
  </w:style>
  <w:style w:type="paragraph" w:styleId="NormalWeb">
    <w:name w:val="Normal (Web)"/>
    <w:basedOn w:val="Normal"/>
    <w:rsid w:val="00AA2731"/>
    <w:pPr>
      <w:spacing w:before="100" w:beforeAutospacing="1" w:after="100" w:afterAutospacing="1"/>
    </w:pPr>
    <w:rPr>
      <w:lang w:val="en-US" w:eastAsia="en-US"/>
    </w:rPr>
  </w:style>
  <w:style w:type="paragraph" w:customStyle="1" w:styleId="SummaryHeader">
    <w:name w:val="Summary Header"/>
    <w:basedOn w:val="Normal"/>
    <w:rsid w:val="00037485"/>
    <w:pPr>
      <w:pBdr>
        <w:top w:val="single" w:sz="12" w:space="1" w:color="auto"/>
      </w:pBdr>
      <w:spacing w:before="120" w:after="120"/>
    </w:pPr>
    <w:rPr>
      <w:rFonts w:ascii="Verdana" w:hAnsi="Verdana" w:cs="Arial"/>
      <w:b/>
      <w:sz w:val="20"/>
      <w:szCs w:val="20"/>
      <w:lang w:val="en-US" w:eastAsia="en-US"/>
    </w:rPr>
  </w:style>
  <w:style w:type="character" w:customStyle="1" w:styleId="apple-style-span">
    <w:name w:val="apple-style-span"/>
    <w:basedOn w:val="DefaultParagraphFont"/>
    <w:rsid w:val="009D6472"/>
  </w:style>
  <w:style w:type="character" w:customStyle="1" w:styleId="Heading3Char">
    <w:name w:val="Heading 3 Char"/>
    <w:basedOn w:val="DefaultParagraphFont"/>
    <w:link w:val="Heading3"/>
    <w:rsid w:val="00B61765"/>
    <w:rPr>
      <w:rFonts w:ascii="Arial" w:hAnsi="Arial"/>
      <w:b/>
      <w:sz w:val="22"/>
      <w:lang w:val="en-US" w:eastAsia="ar-SA"/>
    </w:rPr>
  </w:style>
  <w:style w:type="table" w:styleId="TableGrid">
    <w:name w:val="Table Grid"/>
    <w:basedOn w:val="TableNormal"/>
    <w:rsid w:val="007563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520FEE"/>
    <w:rPr>
      <w:rFonts w:asciiTheme="majorHAnsi" w:eastAsiaTheme="majorEastAsia" w:hAnsiTheme="majorHAnsi" w:cstheme="majorBidi"/>
      <w:color w:val="2E74B5" w:themeColor="accent1" w:themeShade="BF"/>
      <w:sz w:val="32"/>
      <w:szCs w:val="32"/>
      <w:lang w:val="en-GB" w:eastAsia="en-GB"/>
    </w:rPr>
  </w:style>
  <w:style w:type="paragraph" w:customStyle="1" w:styleId="ResumeHeading2">
    <w:name w:val="Resume Heading 2"/>
    <w:basedOn w:val="Normal"/>
    <w:uiPriority w:val="99"/>
    <w:rsid w:val="004902D9"/>
    <w:pPr>
      <w:keepNext/>
      <w:tabs>
        <w:tab w:val="left" w:pos="1080"/>
        <w:tab w:val="left" w:pos="7920"/>
      </w:tabs>
      <w:spacing w:before="120" w:after="120"/>
    </w:pPr>
    <w:rPr>
      <w:b/>
      <w:bCs/>
      <w:sz w:val="22"/>
      <w:szCs w:val="22"/>
      <w:lang w:val="en-US" w:eastAsia="en-US"/>
    </w:rPr>
  </w:style>
  <w:style w:type="paragraph" w:customStyle="1" w:styleId="ResumeBulletPoints">
    <w:name w:val="Resume Bullet Points"/>
    <w:basedOn w:val="Normal"/>
    <w:rsid w:val="00986B65"/>
    <w:pPr>
      <w:suppressAutoHyphens/>
      <w:autoSpaceDE w:val="0"/>
      <w:spacing w:after="120"/>
      <w:jc w:val="both"/>
    </w:pPr>
    <w:rPr>
      <w:rFonts w:ascii="Tahoma" w:hAnsi="Tahoma" w:cs="Tahoma"/>
      <w:sz w:val="20"/>
      <w:szCs w:val="20"/>
      <w:lang w:val="en-US" w:eastAsia="zh-CN"/>
    </w:rPr>
  </w:style>
  <w:style w:type="paragraph" w:customStyle="1" w:styleId="TEXT">
    <w:name w:val="TEXT"/>
    <w:basedOn w:val="Normal"/>
    <w:rsid w:val="0048516D"/>
    <w:pPr>
      <w:spacing w:after="60"/>
      <w:ind w:left="648"/>
    </w:pPr>
    <w:rPr>
      <w:rFonts w:ascii="Arial" w:hAnsi="Arial"/>
      <w:color w:val="000000"/>
      <w:sz w:val="20"/>
      <w:szCs w:val="20"/>
      <w:lang w:val="en-US" w:eastAsia="en-US"/>
    </w:rPr>
  </w:style>
  <w:style w:type="paragraph" w:styleId="Caption">
    <w:name w:val="caption"/>
    <w:basedOn w:val="Normal"/>
    <w:next w:val="Normal"/>
    <w:qFormat/>
    <w:rsid w:val="00FD27F4"/>
    <w:pPr>
      <w:suppressAutoHyphens/>
    </w:pPr>
    <w:rPr>
      <w:rFonts w:ascii="Times" w:hAnsi="Times"/>
      <w:sz w:val="28"/>
      <w:lang w:val="en-US" w:eastAsia="ar-SA"/>
    </w:rPr>
  </w:style>
  <w:style w:type="character" w:customStyle="1" w:styleId="infodatastyleempinfo">
    <w:name w:val="infodatastyleempinfo"/>
    <w:basedOn w:val="DefaultParagraphFont"/>
    <w:rsid w:val="00C85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9458">
      <w:bodyDiv w:val="1"/>
      <w:marLeft w:val="0"/>
      <w:marRight w:val="0"/>
      <w:marTop w:val="0"/>
      <w:marBottom w:val="0"/>
      <w:divBdr>
        <w:top w:val="none" w:sz="0" w:space="0" w:color="auto"/>
        <w:left w:val="none" w:sz="0" w:space="0" w:color="auto"/>
        <w:bottom w:val="none" w:sz="0" w:space="0" w:color="auto"/>
        <w:right w:val="none" w:sz="0" w:space="0" w:color="auto"/>
      </w:divBdr>
      <w:divsChild>
        <w:div w:id="590626300">
          <w:marLeft w:val="0"/>
          <w:marRight w:val="0"/>
          <w:marTop w:val="0"/>
          <w:marBottom w:val="0"/>
          <w:divBdr>
            <w:top w:val="none" w:sz="0" w:space="0" w:color="auto"/>
            <w:left w:val="none" w:sz="0" w:space="0" w:color="auto"/>
            <w:bottom w:val="none" w:sz="0" w:space="0" w:color="auto"/>
            <w:right w:val="none" w:sz="0" w:space="0" w:color="auto"/>
          </w:divBdr>
        </w:div>
        <w:div w:id="1917350998">
          <w:marLeft w:val="0"/>
          <w:marRight w:val="0"/>
          <w:marTop w:val="0"/>
          <w:marBottom w:val="0"/>
          <w:divBdr>
            <w:top w:val="none" w:sz="0" w:space="0" w:color="auto"/>
            <w:left w:val="none" w:sz="0" w:space="0" w:color="auto"/>
            <w:bottom w:val="none" w:sz="0" w:space="0" w:color="auto"/>
            <w:right w:val="none" w:sz="0" w:space="0" w:color="auto"/>
          </w:divBdr>
        </w:div>
      </w:divsChild>
    </w:div>
    <w:div w:id="137499578">
      <w:bodyDiv w:val="1"/>
      <w:marLeft w:val="0"/>
      <w:marRight w:val="0"/>
      <w:marTop w:val="0"/>
      <w:marBottom w:val="0"/>
      <w:divBdr>
        <w:top w:val="none" w:sz="0" w:space="0" w:color="auto"/>
        <w:left w:val="none" w:sz="0" w:space="0" w:color="auto"/>
        <w:bottom w:val="none" w:sz="0" w:space="0" w:color="auto"/>
        <w:right w:val="none" w:sz="0" w:space="0" w:color="auto"/>
      </w:divBdr>
      <w:divsChild>
        <w:div w:id="888807540">
          <w:marLeft w:val="0"/>
          <w:marRight w:val="0"/>
          <w:marTop w:val="100"/>
          <w:marBottom w:val="100"/>
          <w:divBdr>
            <w:top w:val="none" w:sz="0" w:space="0" w:color="auto"/>
            <w:left w:val="none" w:sz="0" w:space="0" w:color="auto"/>
            <w:bottom w:val="none" w:sz="0" w:space="0" w:color="auto"/>
            <w:right w:val="none" w:sz="0" w:space="0" w:color="auto"/>
          </w:divBdr>
          <w:divsChild>
            <w:div w:id="556085620">
              <w:marLeft w:val="0"/>
              <w:marRight w:val="0"/>
              <w:marTop w:val="0"/>
              <w:marBottom w:val="0"/>
              <w:divBdr>
                <w:top w:val="none" w:sz="0" w:space="0" w:color="auto"/>
                <w:left w:val="none" w:sz="0" w:space="0" w:color="auto"/>
                <w:bottom w:val="none" w:sz="0" w:space="0" w:color="auto"/>
                <w:right w:val="none" w:sz="0" w:space="0" w:color="auto"/>
              </w:divBdr>
              <w:divsChild>
                <w:div w:id="1499080784">
                  <w:marLeft w:val="0"/>
                  <w:marRight w:val="0"/>
                  <w:marTop w:val="0"/>
                  <w:marBottom w:val="0"/>
                  <w:divBdr>
                    <w:top w:val="none" w:sz="0" w:space="0" w:color="auto"/>
                    <w:left w:val="none" w:sz="0" w:space="0" w:color="auto"/>
                    <w:bottom w:val="none" w:sz="0" w:space="0" w:color="auto"/>
                    <w:right w:val="none" w:sz="0" w:space="0" w:color="auto"/>
                  </w:divBdr>
                  <w:divsChild>
                    <w:div w:id="1815246555">
                      <w:marLeft w:val="0"/>
                      <w:marRight w:val="0"/>
                      <w:marTop w:val="0"/>
                      <w:marBottom w:val="0"/>
                      <w:divBdr>
                        <w:top w:val="none" w:sz="0" w:space="0" w:color="auto"/>
                        <w:left w:val="none" w:sz="0" w:space="0" w:color="auto"/>
                        <w:bottom w:val="none" w:sz="0" w:space="0" w:color="auto"/>
                        <w:right w:val="none" w:sz="0" w:space="0" w:color="auto"/>
                      </w:divBdr>
                      <w:divsChild>
                        <w:div w:id="5952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35298">
      <w:bodyDiv w:val="1"/>
      <w:marLeft w:val="0"/>
      <w:marRight w:val="0"/>
      <w:marTop w:val="0"/>
      <w:marBottom w:val="0"/>
      <w:divBdr>
        <w:top w:val="none" w:sz="0" w:space="0" w:color="auto"/>
        <w:left w:val="none" w:sz="0" w:space="0" w:color="auto"/>
        <w:bottom w:val="none" w:sz="0" w:space="0" w:color="auto"/>
        <w:right w:val="none" w:sz="0" w:space="0" w:color="auto"/>
      </w:divBdr>
      <w:divsChild>
        <w:div w:id="161550074">
          <w:marLeft w:val="0"/>
          <w:marRight w:val="0"/>
          <w:marTop w:val="100"/>
          <w:marBottom w:val="100"/>
          <w:divBdr>
            <w:top w:val="none" w:sz="0" w:space="0" w:color="auto"/>
            <w:left w:val="none" w:sz="0" w:space="0" w:color="auto"/>
            <w:bottom w:val="none" w:sz="0" w:space="0" w:color="auto"/>
            <w:right w:val="none" w:sz="0" w:space="0" w:color="auto"/>
          </w:divBdr>
          <w:divsChild>
            <w:div w:id="1534149150">
              <w:marLeft w:val="0"/>
              <w:marRight w:val="0"/>
              <w:marTop w:val="0"/>
              <w:marBottom w:val="0"/>
              <w:divBdr>
                <w:top w:val="none" w:sz="0" w:space="0" w:color="auto"/>
                <w:left w:val="none" w:sz="0" w:space="0" w:color="auto"/>
                <w:bottom w:val="none" w:sz="0" w:space="0" w:color="auto"/>
                <w:right w:val="none" w:sz="0" w:space="0" w:color="auto"/>
              </w:divBdr>
              <w:divsChild>
                <w:div w:id="355079715">
                  <w:marLeft w:val="0"/>
                  <w:marRight w:val="0"/>
                  <w:marTop w:val="0"/>
                  <w:marBottom w:val="0"/>
                  <w:divBdr>
                    <w:top w:val="none" w:sz="0" w:space="0" w:color="auto"/>
                    <w:left w:val="none" w:sz="0" w:space="0" w:color="auto"/>
                    <w:bottom w:val="none" w:sz="0" w:space="0" w:color="auto"/>
                    <w:right w:val="none" w:sz="0" w:space="0" w:color="auto"/>
                  </w:divBdr>
                  <w:divsChild>
                    <w:div w:id="1810197689">
                      <w:marLeft w:val="0"/>
                      <w:marRight w:val="0"/>
                      <w:marTop w:val="0"/>
                      <w:marBottom w:val="0"/>
                      <w:divBdr>
                        <w:top w:val="none" w:sz="0" w:space="0" w:color="auto"/>
                        <w:left w:val="none" w:sz="0" w:space="0" w:color="auto"/>
                        <w:bottom w:val="none" w:sz="0" w:space="0" w:color="auto"/>
                        <w:right w:val="none" w:sz="0" w:space="0" w:color="auto"/>
                      </w:divBdr>
                      <w:divsChild>
                        <w:div w:id="7399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903236">
      <w:bodyDiv w:val="1"/>
      <w:marLeft w:val="0"/>
      <w:marRight w:val="0"/>
      <w:marTop w:val="0"/>
      <w:marBottom w:val="0"/>
      <w:divBdr>
        <w:top w:val="none" w:sz="0" w:space="0" w:color="auto"/>
        <w:left w:val="none" w:sz="0" w:space="0" w:color="auto"/>
        <w:bottom w:val="none" w:sz="0" w:space="0" w:color="auto"/>
        <w:right w:val="none" w:sz="0" w:space="0" w:color="auto"/>
      </w:divBdr>
      <w:divsChild>
        <w:div w:id="1371683355">
          <w:marLeft w:val="0"/>
          <w:marRight w:val="0"/>
          <w:marTop w:val="0"/>
          <w:marBottom w:val="0"/>
          <w:divBdr>
            <w:top w:val="none" w:sz="0" w:space="0" w:color="auto"/>
            <w:left w:val="none" w:sz="0" w:space="0" w:color="auto"/>
            <w:bottom w:val="none" w:sz="0" w:space="0" w:color="auto"/>
            <w:right w:val="none" w:sz="0" w:space="0" w:color="auto"/>
          </w:divBdr>
        </w:div>
      </w:divsChild>
    </w:div>
    <w:div w:id="966618670">
      <w:bodyDiv w:val="1"/>
      <w:marLeft w:val="0"/>
      <w:marRight w:val="0"/>
      <w:marTop w:val="0"/>
      <w:marBottom w:val="0"/>
      <w:divBdr>
        <w:top w:val="none" w:sz="0" w:space="0" w:color="auto"/>
        <w:left w:val="none" w:sz="0" w:space="0" w:color="auto"/>
        <w:bottom w:val="none" w:sz="0" w:space="0" w:color="auto"/>
        <w:right w:val="none" w:sz="0" w:space="0" w:color="auto"/>
      </w:divBdr>
    </w:div>
    <w:div w:id="1322854358">
      <w:bodyDiv w:val="1"/>
      <w:marLeft w:val="0"/>
      <w:marRight w:val="0"/>
      <w:marTop w:val="0"/>
      <w:marBottom w:val="0"/>
      <w:divBdr>
        <w:top w:val="none" w:sz="0" w:space="0" w:color="auto"/>
        <w:left w:val="none" w:sz="0" w:space="0" w:color="auto"/>
        <w:bottom w:val="none" w:sz="0" w:space="0" w:color="auto"/>
        <w:right w:val="none" w:sz="0" w:space="0" w:color="auto"/>
      </w:divBdr>
    </w:div>
    <w:div w:id="1446000128">
      <w:bodyDiv w:val="1"/>
      <w:marLeft w:val="0"/>
      <w:marRight w:val="0"/>
      <w:marTop w:val="0"/>
      <w:marBottom w:val="0"/>
      <w:divBdr>
        <w:top w:val="none" w:sz="0" w:space="0" w:color="auto"/>
        <w:left w:val="none" w:sz="0" w:space="0" w:color="auto"/>
        <w:bottom w:val="none" w:sz="0" w:space="0" w:color="auto"/>
        <w:right w:val="none" w:sz="0" w:space="0" w:color="auto"/>
      </w:divBdr>
      <w:divsChild>
        <w:div w:id="333456448">
          <w:marLeft w:val="0"/>
          <w:marRight w:val="0"/>
          <w:marTop w:val="0"/>
          <w:marBottom w:val="11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insingh832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Resume Nitin</vt:lpstr>
    </vt:vector>
  </TitlesOfParts>
  <Company>HOME</Company>
  <LinksUpToDate>false</LinksUpToDate>
  <CharactersWithSpaces>9422</CharactersWithSpaces>
  <SharedDoc>false</SharedDoc>
  <HLinks>
    <vt:vector size="6" baseType="variant">
      <vt:variant>
        <vt:i4>6619231</vt:i4>
      </vt:variant>
      <vt:variant>
        <vt:i4>0</vt:i4>
      </vt:variant>
      <vt:variant>
        <vt:i4>0</vt:i4>
      </vt:variant>
      <vt:variant>
        <vt:i4>5</vt:i4>
      </vt:variant>
      <vt:variant>
        <vt:lpwstr>mailto:nilu@gmail.com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Nitin</dc:title>
  <dc:subject/>
  <dc:creator>Nitin Singh</dc:creator>
  <dc:description/>
  <cp:lastModifiedBy>Nitin Singh</cp:lastModifiedBy>
  <cp:revision>31</cp:revision>
  <dcterms:created xsi:type="dcterms:W3CDTF">2016-11-07T02:12:00Z</dcterms:created>
  <dcterms:modified xsi:type="dcterms:W3CDTF">2017-09-11T02:35:00Z</dcterms:modified>
</cp:coreProperties>
</file>